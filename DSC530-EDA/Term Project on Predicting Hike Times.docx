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4A8E" w14:textId="1118FA1B" w:rsidR="00A9204E" w:rsidRPr="0091646D" w:rsidRDefault="0091646D" w:rsidP="00916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hAnsi="Times New Roman" w:cs="Times New Roman"/>
          <w:b/>
          <w:bCs/>
          <w:sz w:val="24"/>
          <w:szCs w:val="24"/>
        </w:rPr>
        <w:t>Term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Predicting Hiked Times</w:t>
      </w:r>
    </w:p>
    <w:p w14:paraId="524EF3A8" w14:textId="6D251F87" w:rsidR="0091646D" w:rsidRPr="0091646D" w:rsidRDefault="0091646D" w:rsidP="00916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hAnsi="Times New Roman" w:cs="Times New Roman"/>
          <w:b/>
          <w:bCs/>
          <w:sz w:val="24"/>
          <w:szCs w:val="24"/>
        </w:rPr>
        <w:t>Timothy Robbins</w:t>
      </w:r>
    </w:p>
    <w:p w14:paraId="443766B8" w14:textId="063F9D80" w:rsidR="0091646D" w:rsidRDefault="0091646D" w:rsidP="00916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hAnsi="Times New Roman" w:cs="Times New Roman"/>
          <w:b/>
          <w:bCs/>
          <w:sz w:val="24"/>
          <w:szCs w:val="24"/>
        </w:rPr>
        <w:t>DSC530-Data Exploration and Analysis</w:t>
      </w:r>
    </w:p>
    <w:p w14:paraId="5189FA1C" w14:textId="317438F1" w:rsidR="0091646D" w:rsidRDefault="0091646D" w:rsidP="00916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11/11/2019</w:t>
      </w:r>
    </w:p>
    <w:p w14:paraId="4EA11E05" w14:textId="45883495" w:rsidR="0091646D" w:rsidRDefault="0091646D" w:rsidP="0091646D">
      <w:pPr>
        <w:rPr>
          <w:rFonts w:ascii="Times New Roman" w:hAnsi="Times New Roman" w:cs="Times New Roman"/>
          <w:sz w:val="24"/>
          <w:szCs w:val="24"/>
        </w:rPr>
      </w:pPr>
    </w:p>
    <w:p w14:paraId="15561797" w14:textId="77777777" w:rsidR="00BD698C" w:rsidRDefault="00BD698C" w:rsidP="0091646D">
      <w:pPr>
        <w:rPr>
          <w:rFonts w:ascii="Times New Roman" w:hAnsi="Times New Roman" w:cs="Times New Roman"/>
          <w:sz w:val="24"/>
          <w:szCs w:val="24"/>
        </w:rPr>
      </w:pPr>
    </w:p>
    <w:p w14:paraId="7FAD32DD" w14:textId="55ABF44D" w:rsidR="0091646D" w:rsidRPr="00AA1E2B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Statistical/Hypothetical Question</w:t>
      </w:r>
    </w:p>
    <w:p w14:paraId="40C8105B" w14:textId="5C5C441A" w:rsidR="0091646D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hiking time be predicted based on </w:t>
      </w:r>
      <w:r w:rsidR="00AA1E2B">
        <w:rPr>
          <w:rFonts w:ascii="Times New Roman" w:eastAsia="Times New Roman" w:hAnsi="Times New Roman" w:cs="Times New Roman"/>
          <w:sz w:val="24"/>
          <w:szCs w:val="24"/>
        </w:rPr>
        <w:t>the following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1E2B">
        <w:rPr>
          <w:rFonts w:ascii="Times New Roman" w:eastAsia="Times New Roman" w:hAnsi="Times New Roman" w:cs="Times New Roman"/>
          <w:sz w:val="24"/>
          <w:szCs w:val="24"/>
        </w:rPr>
        <w:t xml:space="preserve">length of hike, maximum elevation, elevation gain, maximum speed, and/or difficulty level of the hike? </w:t>
      </w:r>
    </w:p>
    <w:p w14:paraId="5AAD70F6" w14:textId="77777777" w:rsidR="00BD698C" w:rsidRDefault="00BD698C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03266B8" w14:textId="0B0431A8" w:rsidR="0091646D" w:rsidRPr="00AA1E2B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Outcome of your EDA</w:t>
      </w:r>
    </w:p>
    <w:p w14:paraId="3AF1AF28" w14:textId="4C7EA4CC" w:rsidR="0091646D" w:rsidRDefault="00AA1E2B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found that most of the variables did, in fact, have a positive correlation with hik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(moving) time.  The strongest correlations with moving time were the length of the hike (.85) and the elevation gain (.62).  There were 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fairly strong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correlations with moving time and the following variables: maximum elevation (.33) and the difficulty level of the hike (.21).  </w:t>
      </w:r>
    </w:p>
    <w:p w14:paraId="1931BBE7" w14:textId="69C35D40" w:rsidR="0091646D" w:rsidRDefault="00AA1E2B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11709">
        <w:rPr>
          <w:rFonts w:ascii="Times New Roman" w:eastAsia="Times New Roman" w:hAnsi="Times New Roman" w:cs="Times New Roman"/>
          <w:sz w:val="24"/>
          <w:szCs w:val="24"/>
        </w:rPr>
        <w:t xml:space="preserve">optimum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regression model </w:t>
      </w:r>
      <w:r w:rsidR="00311709">
        <w:rPr>
          <w:rFonts w:ascii="Times New Roman" w:eastAsia="Times New Roman" w:hAnsi="Times New Roman" w:cs="Times New Roman"/>
          <w:sz w:val="24"/>
          <w:szCs w:val="24"/>
        </w:rPr>
        <w:t xml:space="preserve">tested included the hike time as the outcome variable, with the distance hiked and elevation gain being the predictor variables.  The model yielded an R-squared of 0.76, and a p-value of less than .00.  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>I thus believe they could be used to predict hiking times for the general population.</w:t>
      </w:r>
    </w:p>
    <w:p w14:paraId="2C112395" w14:textId="77777777" w:rsidR="00BD698C" w:rsidRPr="0091646D" w:rsidRDefault="00BD698C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44F5A90" w14:textId="7DACB371" w:rsidR="00311709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feel was missed during the analysis?</w:t>
      </w:r>
    </w:p>
    <w:p w14:paraId="331D8331" w14:textId="7671B873" w:rsidR="0091646D" w:rsidRDefault="00DE40BE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 surprised to find a negative correlation between hiking time and maximum hiking speed.  I think it would have been a good idea to take a deeper dive into the 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 xml:space="preserve">dataset to analyze maximum hiking speeds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eastAsia="Times New Roman" w:hAnsi="Times New Roman" w:cs="Times New Roman"/>
          <w:sz w:val="24"/>
          <w:szCs w:val="24"/>
        </w:rPr>
        <w:t>potential outliers or invalid data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977B7DC" w14:textId="77777777" w:rsidR="00BD698C" w:rsidRPr="0091646D" w:rsidRDefault="00BD698C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611DC64" w14:textId="0E3EB370" w:rsidR="0091646D" w:rsidRPr="00AA1E2B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Were there any variables you felt could have helped in the analysis?</w:t>
      </w:r>
    </w:p>
    <w:p w14:paraId="167691DA" w14:textId="68941A83" w:rsidR="0091646D" w:rsidRDefault="00E10993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could have calculated an average </w:t>
      </w:r>
      <w:r w:rsidR="000B3A65">
        <w:rPr>
          <w:rFonts w:ascii="Times New Roman" w:eastAsia="Times New Roman" w:hAnsi="Times New Roman" w:cs="Times New Roman"/>
          <w:sz w:val="24"/>
          <w:szCs w:val="24"/>
        </w:rPr>
        <w:t xml:space="preserve">hiking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speed with the available variables.  However, the resulting variable would obviously have a very strong correlation to hiking time (perhaps even 1:1), so would probably not be a good candidate for </w:t>
      </w:r>
      <w:r w:rsidR="00BD698C">
        <w:rPr>
          <w:rFonts w:ascii="Times New Roman" w:eastAsia="Times New Roman" w:hAnsi="Times New Roman" w:cs="Times New Roman"/>
          <w:sz w:val="24"/>
          <w:szCs w:val="24"/>
        </w:rPr>
        <w:t xml:space="preserve">testing.  </w:t>
      </w:r>
    </w:p>
    <w:p w14:paraId="1DD85597" w14:textId="77777777" w:rsidR="00BD698C" w:rsidRDefault="00BD698C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640BE6B" w14:textId="23402E50" w:rsidR="0091646D" w:rsidRPr="00AA1E2B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Were there any assumptions made you felt were incorrect?</w:t>
      </w:r>
    </w:p>
    <w:p w14:paraId="703D749F" w14:textId="229ABBA4" w:rsidR="0091646D" w:rsidRDefault="00DE40BE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did make several assumptions about the maximum values of the variables (i.e. assumed that maximum elevation was &lt;= 20,000 feet)</w:t>
      </w:r>
      <w:r w:rsidR="00E10993">
        <w:rPr>
          <w:rFonts w:ascii="Times New Roman" w:eastAsia="Times New Roman" w:hAnsi="Times New Roman" w:cs="Times New Roman"/>
          <w:sz w:val="24"/>
          <w:szCs w:val="24"/>
        </w:rPr>
        <w:t xml:space="preserve">.  Based on my hiking experience, I was </w:t>
      </w:r>
      <w:proofErr w:type="gramStart"/>
      <w:r w:rsidR="00E10993">
        <w:rPr>
          <w:rFonts w:ascii="Times New Roman" w:eastAsia="Times New Roman" w:hAnsi="Times New Roman" w:cs="Times New Roman"/>
          <w:sz w:val="24"/>
          <w:szCs w:val="24"/>
        </w:rPr>
        <w:t>fairly</w:t>
      </w:r>
      <w:r w:rsidR="000B3A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993">
        <w:rPr>
          <w:rFonts w:ascii="Times New Roman" w:eastAsia="Times New Roman" w:hAnsi="Times New Roman" w:cs="Times New Roman"/>
          <w:sz w:val="24"/>
          <w:szCs w:val="24"/>
        </w:rPr>
        <w:t>comfortable</w:t>
      </w:r>
      <w:proofErr w:type="gramEnd"/>
      <w:r w:rsidR="00E10993">
        <w:rPr>
          <w:rFonts w:ascii="Times New Roman" w:eastAsia="Times New Roman" w:hAnsi="Times New Roman" w:cs="Times New Roman"/>
          <w:sz w:val="24"/>
          <w:szCs w:val="24"/>
        </w:rPr>
        <w:t xml:space="preserve"> with my decisions that values exceeding the maximums were errors, but there is a small possibility they may be off; there may be some incredibly good hikers out there.</w:t>
      </w:r>
    </w:p>
    <w:p w14:paraId="4687099A" w14:textId="77777777" w:rsidR="00BD698C" w:rsidRDefault="00BD698C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CD603C2" w14:textId="00AFF57F" w:rsidR="0091646D" w:rsidRPr="00AA1E2B" w:rsidRDefault="0091646D" w:rsidP="0091646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46D">
        <w:rPr>
          <w:rFonts w:ascii="Times New Roman" w:eastAsia="Times New Roman" w:hAnsi="Times New Roman" w:cs="Times New Roman"/>
          <w:b/>
          <w:bCs/>
          <w:sz w:val="24"/>
          <w:szCs w:val="24"/>
        </w:rPr>
        <w:t>What challenges did you face, what did you not fully understand?</w:t>
      </w:r>
    </w:p>
    <w:p w14:paraId="674AB228" w14:textId="719D6FFB" w:rsidR="0091646D" w:rsidRPr="00BD698C" w:rsidRDefault="00BD698C" w:rsidP="00BD69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biggest challenge for me was the graphs.  I had some difficulty understanding some of the code provided by the author, as it was more difficult than what I had learned in my introductory Python class.  I found some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DataCamp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 on matplotlib and pandas, that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pretty easy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pick up on.  Also, </w:t>
      </w:r>
      <w:r w:rsidR="000B3A6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wasn’t too familiar with PowerPoint, so it took me a while to take screenshots of the graphs generated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and get them into a presentable format in PowerPoint.  </w:t>
      </w:r>
      <w:bookmarkStart w:id="0" w:name="_GoBack"/>
      <w:bookmarkEnd w:id="0"/>
    </w:p>
    <w:p w14:paraId="08D73AA6" w14:textId="43F1BAC3" w:rsidR="0091646D" w:rsidRDefault="0091646D" w:rsidP="0091646D">
      <w:pPr>
        <w:rPr>
          <w:rFonts w:ascii="Times New Roman" w:hAnsi="Times New Roman" w:cs="Times New Roman"/>
          <w:sz w:val="24"/>
          <w:szCs w:val="24"/>
        </w:rPr>
      </w:pPr>
    </w:p>
    <w:p w14:paraId="2B96971E" w14:textId="77777777" w:rsidR="0091646D" w:rsidRPr="0091646D" w:rsidRDefault="0091646D" w:rsidP="0091646D">
      <w:pPr>
        <w:rPr>
          <w:rFonts w:ascii="Times New Roman" w:hAnsi="Times New Roman" w:cs="Times New Roman"/>
          <w:sz w:val="24"/>
          <w:szCs w:val="24"/>
        </w:rPr>
      </w:pPr>
    </w:p>
    <w:sectPr w:rsidR="0091646D" w:rsidRPr="0091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B80416"/>
    <w:multiLevelType w:val="multilevel"/>
    <w:tmpl w:val="D32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D"/>
    <w:rsid w:val="000B3A65"/>
    <w:rsid w:val="00311709"/>
    <w:rsid w:val="00645252"/>
    <w:rsid w:val="006D3D74"/>
    <w:rsid w:val="0083569A"/>
    <w:rsid w:val="0091646D"/>
    <w:rsid w:val="00A9204E"/>
    <w:rsid w:val="00AA1E2B"/>
    <w:rsid w:val="00BD698C"/>
    <w:rsid w:val="00DE40BE"/>
    <w:rsid w:val="00E1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718E"/>
  <w15:chartTrackingRefBased/>
  <w15:docId w15:val="{2EBE7C2C-11D7-4DF6-B43F-920A964A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semiHidden/>
    <w:unhideWhenUsed/>
    <w:qFormat/>
    <w:rsid w:val="0091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50</TotalTime>
  <Pages>2</Pages>
  <Words>429</Words>
  <Characters>2180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Robbins</dc:creator>
  <cp:keywords/>
  <dc:description/>
  <cp:lastModifiedBy>Timothy Robbins</cp:lastModifiedBy>
  <cp:revision>2</cp:revision>
  <dcterms:created xsi:type="dcterms:W3CDTF">2019-11-11T15:03:00Z</dcterms:created>
  <dcterms:modified xsi:type="dcterms:W3CDTF">2019-11-11T15:56:00Z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