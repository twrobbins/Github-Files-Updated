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D393EA" w14:textId="641052AB" w:rsidR="00A9204E" w:rsidRDefault="00986AEE" w:rsidP="00566E06">
      <w:pPr>
        <w:jc w:val="center"/>
        <w:rPr>
          <w:rFonts w:ascii="Times New Roman" w:hAnsi="Times New Roman" w:cs="Times New Roman"/>
          <w:b/>
          <w:bCs/>
          <w:sz w:val="24"/>
          <w:szCs w:val="24"/>
        </w:rPr>
      </w:pPr>
      <w:r w:rsidRPr="00566E06">
        <w:rPr>
          <w:rFonts w:ascii="Times New Roman" w:hAnsi="Times New Roman" w:cs="Times New Roman"/>
          <w:b/>
          <w:bCs/>
          <w:sz w:val="24"/>
          <w:szCs w:val="24"/>
        </w:rPr>
        <w:t xml:space="preserve">Original Case Study </w:t>
      </w:r>
      <w:r w:rsidR="005D5855">
        <w:rPr>
          <w:rFonts w:ascii="Times New Roman" w:hAnsi="Times New Roman" w:cs="Times New Roman"/>
          <w:b/>
          <w:bCs/>
          <w:sz w:val="24"/>
          <w:szCs w:val="24"/>
        </w:rPr>
        <w:t>Final Project</w:t>
      </w:r>
      <w:bookmarkStart w:id="0" w:name="_GoBack"/>
      <w:bookmarkEnd w:id="0"/>
    </w:p>
    <w:p w14:paraId="5F62381D" w14:textId="3A8D430B" w:rsidR="00566E06" w:rsidRDefault="00566E06" w:rsidP="00566E06">
      <w:pPr>
        <w:rPr>
          <w:rFonts w:ascii="Times New Roman" w:hAnsi="Times New Roman" w:cs="Times New Roman"/>
          <w:sz w:val="24"/>
          <w:szCs w:val="24"/>
        </w:rPr>
      </w:pPr>
    </w:p>
    <w:p w14:paraId="5851C740" w14:textId="5DA2BF76" w:rsidR="00086B23" w:rsidRDefault="00086B23" w:rsidP="00566E06">
      <w:pPr>
        <w:rPr>
          <w:rFonts w:ascii="Times New Roman" w:hAnsi="Times New Roman" w:cs="Times New Roman"/>
          <w:sz w:val="24"/>
          <w:szCs w:val="24"/>
        </w:rPr>
      </w:pPr>
    </w:p>
    <w:p w14:paraId="479808C7" w14:textId="2E959E40" w:rsidR="00ED546A" w:rsidRDefault="00ED546A" w:rsidP="00566E06">
      <w:pPr>
        <w:rPr>
          <w:rFonts w:ascii="Times New Roman" w:hAnsi="Times New Roman" w:cs="Times New Roman"/>
          <w:sz w:val="24"/>
          <w:szCs w:val="24"/>
        </w:rPr>
      </w:pPr>
    </w:p>
    <w:p w14:paraId="2E22CCCF" w14:textId="77777777" w:rsidR="00ED546A" w:rsidRDefault="00ED546A" w:rsidP="00ED546A">
      <w:pPr>
        <w:rPr>
          <w:rFonts w:ascii="Times New Roman" w:hAnsi="Times New Roman" w:cs="Times New Roman"/>
          <w:sz w:val="24"/>
          <w:szCs w:val="24"/>
        </w:rPr>
      </w:pPr>
      <w:r>
        <w:rPr>
          <w:rFonts w:ascii="Times New Roman" w:hAnsi="Times New Roman" w:cs="Times New Roman"/>
          <w:sz w:val="24"/>
          <w:szCs w:val="24"/>
        </w:rPr>
        <w:t xml:space="preserve">For the case study, I chose to analyze data from a loan data set to see who would be approved for a home loan.  Many loan applications these days are automated.  Knowing which variables (such as income, gender, education, credit history, etc.) contribute the most to the loan approval process will allow applicants to focus on the key variables affecting their loan approval.  </w:t>
      </w:r>
    </w:p>
    <w:p w14:paraId="0817FBA4" w14:textId="77777777" w:rsidR="00ED546A" w:rsidRPr="008E6A6D" w:rsidRDefault="00ED546A" w:rsidP="00ED546A">
      <w:pPr>
        <w:rPr>
          <w:rFonts w:ascii="Times New Roman" w:hAnsi="Times New Roman" w:cs="Times New Roman"/>
          <w:sz w:val="24"/>
          <w:szCs w:val="24"/>
        </w:rPr>
      </w:pPr>
    </w:p>
    <w:p w14:paraId="1B1D7F46" w14:textId="77777777" w:rsidR="00ED546A" w:rsidRDefault="00ED546A" w:rsidP="00ED546A">
      <w:pPr>
        <w:rPr>
          <w:rFonts w:ascii="Times New Roman" w:hAnsi="Times New Roman" w:cs="Times New Roman"/>
          <w:sz w:val="24"/>
          <w:szCs w:val="24"/>
        </w:rPr>
      </w:pPr>
    </w:p>
    <w:p w14:paraId="55A858DA" w14:textId="77777777" w:rsidR="00ED546A" w:rsidRPr="008E6A6D" w:rsidRDefault="00ED546A" w:rsidP="00ED546A">
      <w:pPr>
        <w:rPr>
          <w:rFonts w:ascii="Times New Roman" w:hAnsi="Times New Roman" w:cs="Times New Roman"/>
          <w:sz w:val="24"/>
          <w:szCs w:val="24"/>
        </w:rPr>
      </w:pPr>
    </w:p>
    <w:p w14:paraId="3665746B" w14:textId="77777777" w:rsidR="00ED546A" w:rsidRPr="008E6A6D" w:rsidRDefault="00ED546A" w:rsidP="00ED546A">
      <w:pPr>
        <w:rPr>
          <w:rFonts w:ascii="Times New Roman" w:hAnsi="Times New Roman" w:cs="Times New Roman"/>
          <w:sz w:val="24"/>
          <w:szCs w:val="24"/>
        </w:rPr>
      </w:pPr>
    </w:p>
    <w:p w14:paraId="6D3002D0" w14:textId="77777777" w:rsidR="00ED546A" w:rsidRPr="008E6A6D" w:rsidRDefault="00ED546A" w:rsidP="00ED546A">
      <w:pPr>
        <w:rPr>
          <w:rFonts w:ascii="Times New Roman" w:hAnsi="Times New Roman" w:cs="Times New Roman"/>
          <w:b/>
          <w:bCs/>
          <w:sz w:val="28"/>
          <w:szCs w:val="28"/>
        </w:rPr>
      </w:pPr>
      <w:r w:rsidRPr="008E6A6D">
        <w:rPr>
          <w:rFonts w:ascii="Times New Roman" w:hAnsi="Times New Roman" w:cs="Times New Roman"/>
          <w:b/>
          <w:bCs/>
          <w:sz w:val="28"/>
          <w:szCs w:val="28"/>
        </w:rPr>
        <w:t>Step-by-Step Instructions:</w:t>
      </w:r>
    </w:p>
    <w:p w14:paraId="65E8CC83" w14:textId="77777777" w:rsidR="00ED546A" w:rsidRDefault="00ED546A" w:rsidP="00ED546A">
      <w:pPr>
        <w:pStyle w:val="ListParagraph"/>
        <w:rPr>
          <w:rFonts w:ascii="Times New Roman" w:hAnsi="Times New Roman" w:cs="Times New Roman"/>
          <w:b/>
          <w:sz w:val="28"/>
          <w:szCs w:val="28"/>
        </w:rPr>
      </w:pPr>
    </w:p>
    <w:p w14:paraId="2EFAAD9C" w14:textId="77777777" w:rsidR="00ED546A" w:rsidRDefault="00ED546A" w:rsidP="00ED546A">
      <w:pPr>
        <w:pStyle w:val="ListParagraph"/>
        <w:jc w:val="center"/>
        <w:rPr>
          <w:rFonts w:ascii="Times New Roman" w:hAnsi="Times New Roman" w:cs="Times New Roman"/>
          <w:b/>
          <w:sz w:val="28"/>
          <w:szCs w:val="28"/>
        </w:rPr>
      </w:pPr>
      <w:r w:rsidRPr="008E6A6D">
        <w:rPr>
          <w:rFonts w:ascii="Times New Roman" w:hAnsi="Times New Roman" w:cs="Times New Roman"/>
          <w:b/>
          <w:sz w:val="28"/>
          <w:szCs w:val="28"/>
        </w:rPr>
        <w:t>Case Study:</w:t>
      </w:r>
      <w:r>
        <w:rPr>
          <w:rFonts w:ascii="Times New Roman" w:hAnsi="Times New Roman" w:cs="Times New Roman"/>
          <w:b/>
          <w:sz w:val="28"/>
          <w:szCs w:val="28"/>
        </w:rPr>
        <w:t xml:space="preserve">  </w:t>
      </w:r>
      <w:r w:rsidRPr="008E6A6D">
        <w:rPr>
          <w:rFonts w:ascii="Times New Roman" w:hAnsi="Times New Roman" w:cs="Times New Roman"/>
          <w:b/>
          <w:sz w:val="28"/>
          <w:szCs w:val="28"/>
        </w:rPr>
        <w:t xml:space="preserve">Analyze data to predict who will </w:t>
      </w:r>
      <w:r>
        <w:rPr>
          <w:rFonts w:ascii="Times New Roman" w:hAnsi="Times New Roman" w:cs="Times New Roman"/>
          <w:b/>
          <w:sz w:val="28"/>
          <w:szCs w:val="28"/>
        </w:rPr>
        <w:t>be approved for Loan</w:t>
      </w:r>
    </w:p>
    <w:p w14:paraId="61E3025A" w14:textId="77777777" w:rsidR="00ED546A" w:rsidRPr="008E6A6D" w:rsidRDefault="00ED546A" w:rsidP="00ED546A">
      <w:pPr>
        <w:pStyle w:val="ListParagraph"/>
        <w:rPr>
          <w:rFonts w:ascii="Times New Roman" w:hAnsi="Times New Roman" w:cs="Times New Roman"/>
          <w:b/>
          <w:sz w:val="28"/>
          <w:szCs w:val="28"/>
        </w:rPr>
      </w:pPr>
    </w:p>
    <w:p w14:paraId="5CDE17E0" w14:textId="77777777" w:rsidR="00ED546A" w:rsidRPr="008E6A6D" w:rsidRDefault="00ED546A" w:rsidP="00ED546A">
      <w:pPr>
        <w:pStyle w:val="ListParagraph"/>
        <w:rPr>
          <w:rFonts w:ascii="Times New Roman" w:hAnsi="Times New Roman" w:cs="Times New Roman"/>
          <w:sz w:val="24"/>
          <w:szCs w:val="24"/>
        </w:rPr>
      </w:pPr>
      <w:r w:rsidRPr="008E6A6D">
        <w:rPr>
          <w:rFonts w:ascii="Times New Roman" w:hAnsi="Times New Roman" w:cs="Times New Roman"/>
          <w:sz w:val="24"/>
          <w:szCs w:val="24"/>
        </w:rPr>
        <w:t xml:space="preserve"> </w:t>
      </w:r>
    </w:p>
    <w:p w14:paraId="4F46DCC4" w14:textId="5FE211AF" w:rsidR="00ED546A" w:rsidRPr="00ED546A" w:rsidRDefault="00ED546A" w:rsidP="00ED546A">
      <w:pPr>
        <w:pStyle w:val="ListParagraph"/>
        <w:numPr>
          <w:ilvl w:val="0"/>
          <w:numId w:val="27"/>
        </w:numPr>
        <w:spacing w:after="160" w:line="256" w:lineRule="auto"/>
        <w:rPr>
          <w:rFonts w:ascii="Times New Roman" w:hAnsi="Times New Roman" w:cs="Times New Roman"/>
          <w:sz w:val="24"/>
          <w:szCs w:val="24"/>
        </w:rPr>
      </w:pPr>
      <w:r w:rsidRPr="00ED546A">
        <w:rPr>
          <w:rFonts w:ascii="Times New Roman" w:hAnsi="Times New Roman" w:cs="Times New Roman"/>
          <w:sz w:val="24"/>
          <w:szCs w:val="24"/>
        </w:rPr>
        <w:t>Load</w:t>
      </w:r>
      <w:r w:rsidR="00720213">
        <w:rPr>
          <w:rFonts w:ascii="Times New Roman" w:hAnsi="Times New Roman" w:cs="Times New Roman"/>
          <w:sz w:val="24"/>
          <w:szCs w:val="24"/>
        </w:rPr>
        <w:t>ed</w:t>
      </w:r>
      <w:r w:rsidRPr="00ED546A">
        <w:rPr>
          <w:rFonts w:ascii="Times New Roman" w:hAnsi="Times New Roman" w:cs="Times New Roman"/>
          <w:sz w:val="24"/>
          <w:szCs w:val="24"/>
        </w:rPr>
        <w:t xml:space="preserve"> the data from the csv file into a </w:t>
      </w:r>
      <w:proofErr w:type="spellStart"/>
      <w:r w:rsidRPr="00ED546A">
        <w:rPr>
          <w:rFonts w:ascii="Times New Roman" w:hAnsi="Times New Roman" w:cs="Times New Roman"/>
          <w:sz w:val="24"/>
          <w:szCs w:val="24"/>
        </w:rPr>
        <w:t>Dataframe</w:t>
      </w:r>
      <w:proofErr w:type="spellEnd"/>
      <w:r w:rsidRPr="00ED546A">
        <w:rPr>
          <w:rFonts w:ascii="Times New Roman" w:hAnsi="Times New Roman" w:cs="Times New Roman"/>
          <w:sz w:val="24"/>
          <w:szCs w:val="24"/>
        </w:rPr>
        <w:t>.</w:t>
      </w:r>
    </w:p>
    <w:p w14:paraId="6C9036B9" w14:textId="77777777" w:rsidR="00ED546A" w:rsidRPr="008E6A6D" w:rsidRDefault="00ED546A" w:rsidP="00ED546A">
      <w:pPr>
        <w:pStyle w:val="ListParagraph"/>
        <w:spacing w:after="160" w:line="256" w:lineRule="auto"/>
        <w:rPr>
          <w:rFonts w:ascii="Times New Roman" w:hAnsi="Times New Roman" w:cs="Times New Roman"/>
          <w:sz w:val="24"/>
          <w:szCs w:val="24"/>
        </w:rPr>
      </w:pPr>
    </w:p>
    <w:p w14:paraId="73904A25" w14:textId="2E04D0EB" w:rsidR="00ED546A" w:rsidRPr="00ED546A" w:rsidRDefault="00ED546A" w:rsidP="00ED546A">
      <w:pPr>
        <w:pStyle w:val="ListParagraph"/>
        <w:numPr>
          <w:ilvl w:val="0"/>
          <w:numId w:val="27"/>
        </w:numPr>
        <w:spacing w:after="160" w:line="256" w:lineRule="auto"/>
        <w:rPr>
          <w:rFonts w:ascii="Times New Roman" w:hAnsi="Times New Roman" w:cs="Times New Roman"/>
          <w:sz w:val="24"/>
          <w:szCs w:val="24"/>
        </w:rPr>
      </w:pPr>
      <w:r w:rsidRPr="00ED546A">
        <w:rPr>
          <w:rFonts w:ascii="Times New Roman" w:hAnsi="Times New Roman" w:cs="Times New Roman"/>
          <w:sz w:val="24"/>
          <w:szCs w:val="24"/>
        </w:rPr>
        <w:t>Display</w:t>
      </w:r>
      <w:r w:rsidR="00720213">
        <w:rPr>
          <w:rFonts w:ascii="Times New Roman" w:hAnsi="Times New Roman" w:cs="Times New Roman"/>
          <w:sz w:val="24"/>
          <w:szCs w:val="24"/>
        </w:rPr>
        <w:t>ed</w:t>
      </w:r>
      <w:r w:rsidRPr="00ED546A">
        <w:rPr>
          <w:rFonts w:ascii="Times New Roman" w:hAnsi="Times New Roman" w:cs="Times New Roman"/>
          <w:sz w:val="24"/>
          <w:szCs w:val="24"/>
        </w:rPr>
        <w:t xml:space="preserve"> the dimensions of the file</w:t>
      </w:r>
      <w:r w:rsidR="00720213">
        <w:rPr>
          <w:rFonts w:ascii="Times New Roman" w:hAnsi="Times New Roman" w:cs="Times New Roman"/>
          <w:sz w:val="24"/>
          <w:szCs w:val="24"/>
        </w:rPr>
        <w:t xml:space="preserve"> to get a </w:t>
      </w:r>
      <w:r w:rsidRPr="00ED546A">
        <w:rPr>
          <w:rFonts w:ascii="Times New Roman" w:hAnsi="Times New Roman" w:cs="Times New Roman"/>
          <w:sz w:val="24"/>
          <w:szCs w:val="24"/>
        </w:rPr>
        <w:t xml:space="preserve">good idea the amount of data </w:t>
      </w:r>
      <w:r w:rsidR="00720213">
        <w:rPr>
          <w:rFonts w:ascii="Times New Roman" w:hAnsi="Times New Roman" w:cs="Times New Roman"/>
          <w:sz w:val="24"/>
          <w:szCs w:val="24"/>
        </w:rPr>
        <w:t xml:space="preserve">I was working </w:t>
      </w:r>
      <w:r w:rsidRPr="00ED546A">
        <w:rPr>
          <w:rFonts w:ascii="Times New Roman" w:hAnsi="Times New Roman" w:cs="Times New Roman"/>
          <w:sz w:val="24"/>
          <w:szCs w:val="24"/>
        </w:rPr>
        <w:t>with.</w:t>
      </w:r>
    </w:p>
    <w:p w14:paraId="01795FDC" w14:textId="77777777" w:rsidR="00ED546A" w:rsidRPr="00C56C44" w:rsidRDefault="00ED546A" w:rsidP="00ED546A">
      <w:pPr>
        <w:pStyle w:val="ListParagraph"/>
        <w:rPr>
          <w:rFonts w:ascii="Times New Roman" w:hAnsi="Times New Roman" w:cs="Times New Roman"/>
          <w:sz w:val="24"/>
          <w:szCs w:val="24"/>
        </w:rPr>
      </w:pPr>
    </w:p>
    <w:p w14:paraId="2574E0A9" w14:textId="595DC002" w:rsidR="00ED546A" w:rsidRPr="00ED546A" w:rsidRDefault="00ED546A" w:rsidP="00ED546A">
      <w:pPr>
        <w:pStyle w:val="ListParagraph"/>
        <w:numPr>
          <w:ilvl w:val="0"/>
          <w:numId w:val="27"/>
        </w:numPr>
        <w:spacing w:after="160" w:line="256" w:lineRule="auto"/>
        <w:rPr>
          <w:rFonts w:ascii="Times New Roman" w:hAnsi="Times New Roman" w:cs="Times New Roman"/>
          <w:sz w:val="24"/>
          <w:szCs w:val="24"/>
        </w:rPr>
      </w:pPr>
      <w:r w:rsidRPr="00ED546A">
        <w:rPr>
          <w:rFonts w:ascii="Times New Roman" w:hAnsi="Times New Roman" w:cs="Times New Roman"/>
          <w:sz w:val="24"/>
          <w:szCs w:val="24"/>
        </w:rPr>
        <w:t>Display</w:t>
      </w:r>
      <w:r w:rsidR="00720213">
        <w:rPr>
          <w:rFonts w:ascii="Times New Roman" w:hAnsi="Times New Roman" w:cs="Times New Roman"/>
          <w:sz w:val="24"/>
          <w:szCs w:val="24"/>
        </w:rPr>
        <w:t>ed</w:t>
      </w:r>
      <w:r w:rsidRPr="00ED546A">
        <w:rPr>
          <w:rFonts w:ascii="Times New Roman" w:hAnsi="Times New Roman" w:cs="Times New Roman"/>
          <w:sz w:val="24"/>
          <w:szCs w:val="24"/>
        </w:rPr>
        <w:t xml:space="preserve"> the first 5 rows of data </w:t>
      </w:r>
      <w:r w:rsidR="00720213">
        <w:rPr>
          <w:rFonts w:ascii="Times New Roman" w:hAnsi="Times New Roman" w:cs="Times New Roman"/>
          <w:sz w:val="24"/>
          <w:szCs w:val="24"/>
        </w:rPr>
        <w:t xml:space="preserve">to see </w:t>
      </w:r>
      <w:r w:rsidRPr="00ED546A">
        <w:rPr>
          <w:rFonts w:ascii="Times New Roman" w:hAnsi="Times New Roman" w:cs="Times New Roman"/>
          <w:sz w:val="24"/>
          <w:szCs w:val="24"/>
        </w:rPr>
        <w:t>the column headings and the type of data for each column.</w:t>
      </w:r>
    </w:p>
    <w:p w14:paraId="68A0386A" w14:textId="77777777" w:rsidR="00ED546A" w:rsidRPr="00ED546A" w:rsidRDefault="00ED546A" w:rsidP="00ED546A">
      <w:pPr>
        <w:pStyle w:val="ListParagraph"/>
        <w:numPr>
          <w:ilvl w:val="1"/>
          <w:numId w:val="27"/>
        </w:numPr>
        <w:spacing w:after="160" w:line="256" w:lineRule="auto"/>
        <w:rPr>
          <w:rFonts w:ascii="Times New Roman" w:hAnsi="Times New Roman" w:cs="Times New Roman"/>
          <w:sz w:val="24"/>
          <w:szCs w:val="24"/>
        </w:rPr>
      </w:pPr>
      <w:r w:rsidRPr="00ED546A">
        <w:rPr>
          <w:rFonts w:ascii="Times New Roman" w:hAnsi="Times New Roman" w:cs="Times New Roman"/>
          <w:sz w:val="24"/>
          <w:szCs w:val="24"/>
        </w:rPr>
        <w:t xml:space="preserve">Notice that </w:t>
      </w:r>
      <w:proofErr w:type="spellStart"/>
      <w:r w:rsidRPr="00ED546A">
        <w:rPr>
          <w:rFonts w:ascii="Times New Roman" w:hAnsi="Times New Roman" w:cs="Times New Roman"/>
          <w:sz w:val="24"/>
          <w:szCs w:val="24"/>
        </w:rPr>
        <w:t>Credit_History</w:t>
      </w:r>
      <w:proofErr w:type="spellEnd"/>
      <w:r w:rsidRPr="00ED546A">
        <w:rPr>
          <w:rFonts w:ascii="Times New Roman" w:hAnsi="Times New Roman" w:cs="Times New Roman"/>
          <w:sz w:val="24"/>
          <w:szCs w:val="24"/>
        </w:rPr>
        <w:t xml:space="preserve"> is represented as a 1 or 0</w:t>
      </w:r>
    </w:p>
    <w:p w14:paraId="65A117E7" w14:textId="77777777" w:rsidR="00ED546A" w:rsidRPr="00ED546A" w:rsidRDefault="00ED546A" w:rsidP="00ED546A">
      <w:pPr>
        <w:pStyle w:val="ListParagraph"/>
        <w:numPr>
          <w:ilvl w:val="1"/>
          <w:numId w:val="27"/>
        </w:numPr>
        <w:spacing w:after="160" w:line="256" w:lineRule="auto"/>
        <w:rPr>
          <w:rFonts w:ascii="Times New Roman" w:hAnsi="Times New Roman" w:cs="Times New Roman"/>
          <w:sz w:val="24"/>
          <w:szCs w:val="24"/>
        </w:rPr>
      </w:pPr>
      <w:r w:rsidRPr="00ED546A">
        <w:rPr>
          <w:rFonts w:ascii="Times New Roman" w:hAnsi="Times New Roman" w:cs="Times New Roman"/>
          <w:sz w:val="24"/>
          <w:szCs w:val="24"/>
        </w:rPr>
        <w:t>Notice that missing data is represented as “</w:t>
      </w:r>
      <w:proofErr w:type="spellStart"/>
      <w:r w:rsidRPr="00ED546A">
        <w:rPr>
          <w:rFonts w:ascii="Times New Roman" w:hAnsi="Times New Roman" w:cs="Times New Roman"/>
          <w:sz w:val="24"/>
          <w:szCs w:val="24"/>
        </w:rPr>
        <w:t>NaN</w:t>
      </w:r>
      <w:proofErr w:type="spellEnd"/>
      <w:r w:rsidRPr="00ED546A">
        <w:rPr>
          <w:rFonts w:ascii="Times New Roman" w:hAnsi="Times New Roman" w:cs="Times New Roman"/>
          <w:sz w:val="24"/>
          <w:szCs w:val="24"/>
        </w:rPr>
        <w:t>”</w:t>
      </w:r>
    </w:p>
    <w:p w14:paraId="701EF5E5" w14:textId="77777777" w:rsidR="00ED546A" w:rsidRPr="00ED546A" w:rsidRDefault="00ED546A" w:rsidP="00ED546A">
      <w:pPr>
        <w:pStyle w:val="ListParagraph"/>
        <w:numPr>
          <w:ilvl w:val="1"/>
          <w:numId w:val="27"/>
        </w:numPr>
        <w:spacing w:after="160" w:line="256" w:lineRule="auto"/>
        <w:rPr>
          <w:rFonts w:ascii="Times New Roman" w:hAnsi="Times New Roman" w:cs="Times New Roman"/>
          <w:sz w:val="24"/>
          <w:szCs w:val="24"/>
        </w:rPr>
      </w:pPr>
      <w:r w:rsidRPr="00ED546A">
        <w:rPr>
          <w:rFonts w:ascii="Times New Roman" w:hAnsi="Times New Roman" w:cs="Times New Roman"/>
          <w:sz w:val="24"/>
          <w:szCs w:val="24"/>
        </w:rPr>
        <w:t>The Loan-Status variable will be the “target” and the other variables will be the “features.”</w:t>
      </w:r>
    </w:p>
    <w:p w14:paraId="6ECC517E" w14:textId="77777777" w:rsidR="00ED546A" w:rsidRDefault="00ED546A" w:rsidP="00ED546A">
      <w:pPr>
        <w:pStyle w:val="ListParagraph"/>
        <w:spacing w:after="160" w:line="256" w:lineRule="auto"/>
        <w:rPr>
          <w:rFonts w:ascii="Times New Roman" w:hAnsi="Times New Roman" w:cs="Times New Roman"/>
          <w:sz w:val="24"/>
          <w:szCs w:val="24"/>
        </w:rPr>
      </w:pPr>
    </w:p>
    <w:p w14:paraId="2F5F3FFE" w14:textId="77D92C53" w:rsidR="00ED546A" w:rsidRPr="00ED546A" w:rsidRDefault="00720213" w:rsidP="00ED546A">
      <w:pPr>
        <w:pStyle w:val="ListParagraph"/>
        <w:numPr>
          <w:ilvl w:val="0"/>
          <w:numId w:val="27"/>
        </w:numPr>
        <w:spacing w:after="160" w:line="256" w:lineRule="auto"/>
        <w:rPr>
          <w:rFonts w:ascii="Times New Roman" w:hAnsi="Times New Roman" w:cs="Times New Roman"/>
          <w:sz w:val="24"/>
          <w:szCs w:val="24"/>
        </w:rPr>
      </w:pPr>
      <w:r>
        <w:rPr>
          <w:rFonts w:ascii="Times New Roman" w:hAnsi="Times New Roman" w:cs="Times New Roman"/>
          <w:sz w:val="24"/>
          <w:szCs w:val="24"/>
        </w:rPr>
        <w:t>Some questions about being approved for a loan:</w:t>
      </w:r>
    </w:p>
    <w:p w14:paraId="7426B86E" w14:textId="77777777" w:rsidR="00ED546A" w:rsidRPr="00ED546A" w:rsidRDefault="00ED546A" w:rsidP="00ED546A">
      <w:pPr>
        <w:pStyle w:val="ListParagraph"/>
        <w:numPr>
          <w:ilvl w:val="1"/>
          <w:numId w:val="27"/>
        </w:numPr>
        <w:spacing w:after="160" w:line="256" w:lineRule="auto"/>
        <w:rPr>
          <w:rFonts w:ascii="Times New Roman" w:hAnsi="Times New Roman" w:cs="Times New Roman"/>
          <w:sz w:val="24"/>
          <w:szCs w:val="24"/>
        </w:rPr>
      </w:pPr>
      <w:r w:rsidRPr="00ED546A">
        <w:rPr>
          <w:rFonts w:ascii="Times New Roman" w:eastAsia="Times New Roman" w:hAnsi="Times New Roman" w:cs="Times New Roman"/>
          <w:color w:val="111111"/>
          <w:sz w:val="24"/>
          <w:szCs w:val="24"/>
        </w:rPr>
        <w:t>What do the variables look like? For example, are they numerical or categorical data? If they are numerical, what are their distribution; if they are categorical, how many are there in different categories?</w:t>
      </w:r>
    </w:p>
    <w:p w14:paraId="0C7E46E8" w14:textId="77777777" w:rsidR="00ED546A" w:rsidRPr="00ED546A" w:rsidRDefault="00ED546A" w:rsidP="00ED546A">
      <w:pPr>
        <w:pStyle w:val="ListParagraph"/>
        <w:numPr>
          <w:ilvl w:val="1"/>
          <w:numId w:val="27"/>
        </w:numPr>
        <w:spacing w:after="160" w:line="256" w:lineRule="auto"/>
        <w:rPr>
          <w:rFonts w:ascii="Times New Roman" w:hAnsi="Times New Roman" w:cs="Times New Roman"/>
          <w:sz w:val="24"/>
          <w:szCs w:val="24"/>
        </w:rPr>
      </w:pPr>
      <w:r w:rsidRPr="00ED546A">
        <w:rPr>
          <w:rFonts w:ascii="Times New Roman" w:eastAsia="Times New Roman" w:hAnsi="Times New Roman" w:cs="Times New Roman"/>
          <w:color w:val="111111"/>
          <w:sz w:val="24"/>
          <w:szCs w:val="24"/>
        </w:rPr>
        <w:t>Are the numerical variables correlated?</w:t>
      </w:r>
    </w:p>
    <w:p w14:paraId="6372D7F8" w14:textId="77777777" w:rsidR="00ED546A" w:rsidRPr="00ED546A" w:rsidRDefault="00ED546A" w:rsidP="00ED546A">
      <w:pPr>
        <w:pStyle w:val="ListParagraph"/>
        <w:numPr>
          <w:ilvl w:val="1"/>
          <w:numId w:val="27"/>
        </w:numPr>
        <w:spacing w:after="160" w:line="256" w:lineRule="auto"/>
        <w:rPr>
          <w:rFonts w:ascii="Times New Roman" w:hAnsi="Times New Roman" w:cs="Times New Roman"/>
          <w:sz w:val="24"/>
          <w:szCs w:val="24"/>
        </w:rPr>
      </w:pPr>
      <w:r w:rsidRPr="00ED546A">
        <w:rPr>
          <w:rFonts w:ascii="Times New Roman" w:eastAsia="Times New Roman" w:hAnsi="Times New Roman" w:cs="Times New Roman"/>
          <w:color w:val="111111"/>
          <w:sz w:val="24"/>
          <w:szCs w:val="24"/>
        </w:rPr>
        <w:t>Are the distributions of numerical variables the same or different among survived and not survived? Is the approval rate different for different values? For example, were people more likely to be approved if they are married?</w:t>
      </w:r>
    </w:p>
    <w:p w14:paraId="47D42CF2" w14:textId="77777777" w:rsidR="00ED546A" w:rsidRPr="00ED546A" w:rsidRDefault="00ED546A" w:rsidP="00ED546A">
      <w:pPr>
        <w:pStyle w:val="ListParagraph"/>
        <w:numPr>
          <w:ilvl w:val="1"/>
          <w:numId w:val="27"/>
        </w:numPr>
        <w:spacing w:after="160" w:line="256" w:lineRule="auto"/>
        <w:rPr>
          <w:rFonts w:ascii="Times New Roman" w:hAnsi="Times New Roman" w:cs="Times New Roman"/>
          <w:sz w:val="24"/>
          <w:szCs w:val="24"/>
        </w:rPr>
      </w:pPr>
      <w:r w:rsidRPr="00ED546A">
        <w:rPr>
          <w:rFonts w:ascii="Times New Roman" w:eastAsia="Times New Roman" w:hAnsi="Times New Roman" w:cs="Times New Roman"/>
          <w:color w:val="111111"/>
          <w:sz w:val="24"/>
          <w:szCs w:val="24"/>
        </w:rPr>
        <w:t>Are there different approval rates in different categories? For example, did more men get approved then women?</w:t>
      </w:r>
    </w:p>
    <w:p w14:paraId="31CD1050" w14:textId="77777777" w:rsidR="00ED546A" w:rsidRPr="008E6A6D" w:rsidRDefault="00ED546A" w:rsidP="00ED546A">
      <w:pPr>
        <w:pStyle w:val="ListParagraph"/>
        <w:spacing w:after="160" w:line="256" w:lineRule="auto"/>
        <w:ind w:left="1440"/>
        <w:rPr>
          <w:rFonts w:ascii="Times New Roman" w:hAnsi="Times New Roman" w:cs="Times New Roman"/>
          <w:sz w:val="24"/>
          <w:szCs w:val="24"/>
        </w:rPr>
      </w:pPr>
    </w:p>
    <w:p w14:paraId="11382430" w14:textId="64F42BCD" w:rsidR="00ED546A" w:rsidRDefault="00ED546A" w:rsidP="00ED546A">
      <w:pPr>
        <w:pStyle w:val="ListParagraph"/>
        <w:numPr>
          <w:ilvl w:val="0"/>
          <w:numId w:val="27"/>
        </w:numPr>
        <w:spacing w:after="160" w:line="256" w:lineRule="auto"/>
        <w:rPr>
          <w:rFonts w:ascii="Times New Roman" w:hAnsi="Times New Roman" w:cs="Times New Roman"/>
          <w:sz w:val="24"/>
          <w:szCs w:val="24"/>
        </w:rPr>
      </w:pPr>
      <w:r w:rsidRPr="00720213">
        <w:rPr>
          <w:rFonts w:ascii="Times New Roman" w:hAnsi="Times New Roman" w:cs="Times New Roman"/>
          <w:sz w:val="24"/>
          <w:szCs w:val="24"/>
        </w:rPr>
        <w:t>Look</w:t>
      </w:r>
      <w:r w:rsidR="00720213" w:rsidRPr="00720213">
        <w:rPr>
          <w:rFonts w:ascii="Times New Roman" w:hAnsi="Times New Roman" w:cs="Times New Roman"/>
          <w:sz w:val="24"/>
          <w:szCs w:val="24"/>
        </w:rPr>
        <w:t xml:space="preserve">ed </w:t>
      </w:r>
      <w:r w:rsidRPr="00720213">
        <w:rPr>
          <w:rFonts w:ascii="Times New Roman" w:hAnsi="Times New Roman" w:cs="Times New Roman"/>
          <w:sz w:val="24"/>
          <w:szCs w:val="24"/>
        </w:rPr>
        <w:t xml:space="preserve">at </w:t>
      </w:r>
      <w:r w:rsidR="00720213" w:rsidRPr="00720213">
        <w:rPr>
          <w:rFonts w:ascii="Times New Roman" w:hAnsi="Times New Roman" w:cs="Times New Roman"/>
          <w:sz w:val="24"/>
          <w:szCs w:val="24"/>
        </w:rPr>
        <w:t xml:space="preserve">the </w:t>
      </w:r>
      <w:r w:rsidRPr="00720213">
        <w:rPr>
          <w:rFonts w:ascii="Times New Roman" w:hAnsi="Times New Roman" w:cs="Times New Roman"/>
          <w:sz w:val="24"/>
          <w:szCs w:val="24"/>
        </w:rPr>
        <w:t xml:space="preserve">summary information about </w:t>
      </w:r>
      <w:r w:rsidR="00720213" w:rsidRPr="00720213">
        <w:rPr>
          <w:rFonts w:ascii="Times New Roman" w:hAnsi="Times New Roman" w:cs="Times New Roman"/>
          <w:sz w:val="24"/>
          <w:szCs w:val="24"/>
        </w:rPr>
        <w:t xml:space="preserve">my </w:t>
      </w:r>
      <w:r w:rsidRPr="00720213">
        <w:rPr>
          <w:rFonts w:ascii="Times New Roman" w:hAnsi="Times New Roman" w:cs="Times New Roman"/>
          <w:sz w:val="24"/>
          <w:szCs w:val="24"/>
        </w:rPr>
        <w:t xml:space="preserve">data (total, mean, min, max, </w:t>
      </w:r>
      <w:proofErr w:type="spellStart"/>
      <w:r w:rsidRPr="00720213">
        <w:rPr>
          <w:rFonts w:ascii="Times New Roman" w:hAnsi="Times New Roman" w:cs="Times New Roman"/>
          <w:sz w:val="24"/>
          <w:szCs w:val="24"/>
        </w:rPr>
        <w:t>freq</w:t>
      </w:r>
      <w:proofErr w:type="spellEnd"/>
      <w:r w:rsidRPr="00720213">
        <w:rPr>
          <w:rFonts w:ascii="Times New Roman" w:hAnsi="Times New Roman" w:cs="Times New Roman"/>
          <w:sz w:val="24"/>
          <w:szCs w:val="24"/>
        </w:rPr>
        <w:t xml:space="preserve">, unique, etc.)  </w:t>
      </w:r>
    </w:p>
    <w:p w14:paraId="06413D9B" w14:textId="77777777" w:rsidR="00720213" w:rsidRPr="00720213" w:rsidRDefault="00720213" w:rsidP="00720213">
      <w:pPr>
        <w:pStyle w:val="ListParagraph"/>
        <w:spacing w:after="160" w:line="256" w:lineRule="auto"/>
        <w:rPr>
          <w:rFonts w:ascii="Times New Roman" w:hAnsi="Times New Roman" w:cs="Times New Roman"/>
          <w:sz w:val="24"/>
          <w:szCs w:val="24"/>
        </w:rPr>
      </w:pPr>
    </w:p>
    <w:p w14:paraId="31D10AD3" w14:textId="250ABF09" w:rsidR="00ED546A" w:rsidRPr="00ED546A" w:rsidRDefault="00ED546A" w:rsidP="00ED546A">
      <w:pPr>
        <w:pStyle w:val="ListParagraph"/>
        <w:numPr>
          <w:ilvl w:val="0"/>
          <w:numId w:val="27"/>
        </w:numPr>
        <w:spacing w:after="160" w:line="256" w:lineRule="auto"/>
        <w:rPr>
          <w:rFonts w:ascii="Times New Roman" w:hAnsi="Times New Roman" w:cs="Times New Roman"/>
          <w:sz w:val="24"/>
          <w:szCs w:val="24"/>
        </w:rPr>
      </w:pPr>
      <w:r w:rsidRPr="00ED546A">
        <w:rPr>
          <w:rFonts w:ascii="Times New Roman" w:hAnsi="Times New Roman" w:cs="Times New Roman"/>
          <w:sz w:val="24"/>
          <w:szCs w:val="24"/>
        </w:rPr>
        <w:t>Ma</w:t>
      </w:r>
      <w:r w:rsidR="00720213">
        <w:rPr>
          <w:rFonts w:ascii="Times New Roman" w:hAnsi="Times New Roman" w:cs="Times New Roman"/>
          <w:sz w:val="24"/>
          <w:szCs w:val="24"/>
        </w:rPr>
        <w:t>de</w:t>
      </w:r>
      <w:r w:rsidRPr="00ED546A">
        <w:rPr>
          <w:rFonts w:ascii="Times New Roman" w:hAnsi="Times New Roman" w:cs="Times New Roman"/>
          <w:sz w:val="24"/>
          <w:szCs w:val="24"/>
        </w:rPr>
        <w:t xml:space="preserve"> some histograms of </w:t>
      </w:r>
      <w:r w:rsidR="00720213">
        <w:rPr>
          <w:rFonts w:ascii="Times New Roman" w:hAnsi="Times New Roman" w:cs="Times New Roman"/>
          <w:sz w:val="24"/>
          <w:szCs w:val="24"/>
        </w:rPr>
        <w:t xml:space="preserve">my numeric </w:t>
      </w:r>
      <w:r w:rsidRPr="00ED546A">
        <w:rPr>
          <w:rFonts w:ascii="Times New Roman" w:hAnsi="Times New Roman" w:cs="Times New Roman"/>
          <w:sz w:val="24"/>
          <w:szCs w:val="24"/>
        </w:rPr>
        <w:t>data</w:t>
      </w:r>
      <w:r w:rsidR="00720213">
        <w:rPr>
          <w:rFonts w:ascii="Times New Roman" w:hAnsi="Times New Roman" w:cs="Times New Roman"/>
          <w:sz w:val="24"/>
          <w:szCs w:val="24"/>
        </w:rPr>
        <w:t>.</w:t>
      </w:r>
    </w:p>
    <w:p w14:paraId="3B98FBC5" w14:textId="284F8F5E" w:rsidR="00ED546A" w:rsidRPr="00ED546A" w:rsidRDefault="00ED546A" w:rsidP="00ED546A">
      <w:pPr>
        <w:pStyle w:val="ListParagraph"/>
        <w:numPr>
          <w:ilvl w:val="1"/>
          <w:numId w:val="27"/>
        </w:numPr>
        <w:spacing w:after="160" w:line="256" w:lineRule="auto"/>
        <w:rPr>
          <w:rFonts w:ascii="Times New Roman" w:hAnsi="Times New Roman" w:cs="Times New Roman"/>
          <w:color w:val="111111"/>
          <w:sz w:val="24"/>
          <w:szCs w:val="24"/>
          <w:shd w:val="clear" w:color="auto" w:fill="FFFFFF"/>
        </w:rPr>
      </w:pPr>
      <w:r w:rsidRPr="00ED546A">
        <w:rPr>
          <w:rFonts w:ascii="Times New Roman" w:hAnsi="Times New Roman" w:cs="Times New Roman"/>
          <w:color w:val="111111"/>
          <w:sz w:val="24"/>
          <w:szCs w:val="24"/>
          <w:shd w:val="clear" w:color="auto" w:fill="FFFFFF"/>
        </w:rPr>
        <w:lastRenderedPageBreak/>
        <w:t>Applicant income was about $5.4k/mo</w:t>
      </w:r>
      <w:r w:rsidR="00720213">
        <w:rPr>
          <w:rFonts w:ascii="Times New Roman" w:hAnsi="Times New Roman" w:cs="Times New Roman"/>
          <w:color w:val="111111"/>
          <w:sz w:val="24"/>
          <w:szCs w:val="24"/>
          <w:shd w:val="clear" w:color="auto" w:fill="FFFFFF"/>
        </w:rPr>
        <w:t>.</w:t>
      </w:r>
      <w:r w:rsidRPr="00ED546A">
        <w:rPr>
          <w:rFonts w:ascii="Times New Roman" w:hAnsi="Times New Roman" w:cs="Times New Roman"/>
          <w:color w:val="111111"/>
          <w:sz w:val="24"/>
          <w:szCs w:val="24"/>
          <w:shd w:val="clear" w:color="auto" w:fill="FFFFFF"/>
        </w:rPr>
        <w:t xml:space="preserve"> with the tail extending to the right.</w:t>
      </w:r>
    </w:p>
    <w:p w14:paraId="76FF9A77" w14:textId="77777777" w:rsidR="00ED546A" w:rsidRPr="00ED546A" w:rsidRDefault="00ED546A" w:rsidP="00ED546A">
      <w:pPr>
        <w:pStyle w:val="ListParagraph"/>
        <w:numPr>
          <w:ilvl w:val="2"/>
          <w:numId w:val="27"/>
        </w:numPr>
        <w:spacing w:after="160" w:line="256" w:lineRule="auto"/>
        <w:rPr>
          <w:rFonts w:ascii="Times New Roman" w:hAnsi="Times New Roman" w:cs="Times New Roman"/>
          <w:color w:val="111111"/>
          <w:sz w:val="24"/>
          <w:szCs w:val="24"/>
          <w:shd w:val="clear" w:color="auto" w:fill="FFFFFF"/>
        </w:rPr>
      </w:pPr>
      <w:r w:rsidRPr="00ED546A">
        <w:rPr>
          <w:rFonts w:ascii="Times New Roman" w:hAnsi="Times New Roman" w:cs="Times New Roman"/>
          <w:color w:val="111111"/>
          <w:sz w:val="24"/>
          <w:szCs w:val="24"/>
          <w:shd w:val="clear" w:color="auto" w:fill="FFFFFF"/>
        </w:rPr>
        <w:t>Many of the co-applicant’s income was zero, with the average being around $1.6k/mo.</w:t>
      </w:r>
    </w:p>
    <w:p w14:paraId="46D5C8A2" w14:textId="77777777" w:rsidR="00ED546A" w:rsidRPr="00ED546A" w:rsidRDefault="00ED546A" w:rsidP="00ED546A">
      <w:pPr>
        <w:pStyle w:val="ListParagraph"/>
        <w:numPr>
          <w:ilvl w:val="1"/>
          <w:numId w:val="27"/>
        </w:numPr>
        <w:spacing w:after="160" w:line="256" w:lineRule="auto"/>
        <w:rPr>
          <w:rFonts w:ascii="Times New Roman" w:hAnsi="Times New Roman" w:cs="Times New Roman"/>
          <w:color w:val="111111"/>
          <w:sz w:val="24"/>
          <w:szCs w:val="24"/>
          <w:shd w:val="clear" w:color="auto" w:fill="FFFFFF"/>
        </w:rPr>
      </w:pPr>
      <w:r w:rsidRPr="00ED546A">
        <w:rPr>
          <w:rFonts w:ascii="Times New Roman" w:hAnsi="Times New Roman" w:cs="Times New Roman"/>
          <w:color w:val="111111"/>
          <w:sz w:val="24"/>
          <w:szCs w:val="24"/>
          <w:shd w:val="clear" w:color="auto" w:fill="FFFFFF"/>
        </w:rPr>
        <w:t xml:space="preserve">Loan amounts were mostly equally distributed, with the tail going to the right. </w:t>
      </w:r>
    </w:p>
    <w:p w14:paraId="127EBD01" w14:textId="77777777" w:rsidR="00ED546A" w:rsidRPr="00ED546A" w:rsidRDefault="00ED546A" w:rsidP="00ED546A">
      <w:pPr>
        <w:pStyle w:val="ListParagraph"/>
        <w:numPr>
          <w:ilvl w:val="2"/>
          <w:numId w:val="27"/>
        </w:numPr>
        <w:spacing w:after="160" w:line="256" w:lineRule="auto"/>
        <w:rPr>
          <w:rFonts w:ascii="Times New Roman" w:hAnsi="Times New Roman" w:cs="Times New Roman"/>
          <w:color w:val="111111"/>
          <w:sz w:val="24"/>
          <w:szCs w:val="24"/>
          <w:shd w:val="clear" w:color="auto" w:fill="FFFFFF"/>
        </w:rPr>
      </w:pPr>
      <w:r w:rsidRPr="00ED546A">
        <w:rPr>
          <w:rFonts w:ascii="Times New Roman" w:hAnsi="Times New Roman" w:cs="Times New Roman"/>
          <w:color w:val="111111"/>
          <w:sz w:val="24"/>
          <w:szCs w:val="24"/>
          <w:shd w:val="clear" w:color="auto" w:fill="FFFFFF"/>
        </w:rPr>
        <w:t>Nearly all loan amount terms were 360 months, with some minor variation.</w:t>
      </w:r>
    </w:p>
    <w:p w14:paraId="23259426" w14:textId="77777777" w:rsidR="00ED546A" w:rsidRPr="008E6A6D" w:rsidRDefault="00ED546A" w:rsidP="00ED546A">
      <w:pPr>
        <w:pStyle w:val="ListParagraph"/>
        <w:spacing w:after="160" w:line="256" w:lineRule="auto"/>
        <w:ind w:left="1440"/>
        <w:rPr>
          <w:rFonts w:ascii="Times New Roman" w:hAnsi="Times New Roman" w:cs="Times New Roman"/>
          <w:sz w:val="24"/>
          <w:szCs w:val="24"/>
        </w:rPr>
      </w:pPr>
    </w:p>
    <w:p w14:paraId="73B145E6" w14:textId="720C5AE4" w:rsidR="00ED546A" w:rsidRPr="00ED546A" w:rsidRDefault="00ED546A" w:rsidP="00ED546A">
      <w:pPr>
        <w:pStyle w:val="ListParagraph"/>
        <w:numPr>
          <w:ilvl w:val="0"/>
          <w:numId w:val="27"/>
        </w:numPr>
        <w:spacing w:after="160" w:line="256" w:lineRule="auto"/>
        <w:rPr>
          <w:rFonts w:ascii="Times New Roman" w:hAnsi="Times New Roman" w:cs="Times New Roman"/>
          <w:sz w:val="24"/>
          <w:szCs w:val="24"/>
        </w:rPr>
      </w:pPr>
      <w:r w:rsidRPr="00ED546A">
        <w:rPr>
          <w:rFonts w:ascii="Times New Roman" w:hAnsi="Times New Roman" w:cs="Times New Roman"/>
          <w:color w:val="111111"/>
          <w:sz w:val="24"/>
          <w:szCs w:val="24"/>
          <w:shd w:val="clear" w:color="auto" w:fill="FFFFFF"/>
        </w:rPr>
        <w:t>Ma</w:t>
      </w:r>
      <w:r w:rsidR="00720213">
        <w:rPr>
          <w:rFonts w:ascii="Times New Roman" w:hAnsi="Times New Roman" w:cs="Times New Roman"/>
          <w:color w:val="111111"/>
          <w:sz w:val="24"/>
          <w:szCs w:val="24"/>
          <w:shd w:val="clear" w:color="auto" w:fill="FFFFFF"/>
        </w:rPr>
        <w:t>de</w:t>
      </w:r>
      <w:r w:rsidRPr="00ED546A">
        <w:rPr>
          <w:rFonts w:ascii="Times New Roman" w:hAnsi="Times New Roman" w:cs="Times New Roman"/>
          <w:color w:val="111111"/>
          <w:sz w:val="24"/>
          <w:szCs w:val="24"/>
          <w:shd w:val="clear" w:color="auto" w:fill="FFFFFF"/>
        </w:rPr>
        <w:t xml:space="preserve"> some bar charts for </w:t>
      </w:r>
      <w:r w:rsidR="00720213">
        <w:rPr>
          <w:rFonts w:ascii="Times New Roman" w:hAnsi="Times New Roman" w:cs="Times New Roman"/>
          <w:color w:val="111111"/>
          <w:sz w:val="24"/>
          <w:szCs w:val="24"/>
          <w:shd w:val="clear" w:color="auto" w:fill="FFFFFF"/>
        </w:rPr>
        <w:t>my categorical variables.</w:t>
      </w:r>
    </w:p>
    <w:p w14:paraId="72D38F6C" w14:textId="77777777" w:rsidR="00ED546A" w:rsidRPr="008E6A6D" w:rsidRDefault="00ED546A" w:rsidP="00ED546A">
      <w:pPr>
        <w:pStyle w:val="ListParagraph"/>
        <w:spacing w:after="160" w:line="256" w:lineRule="auto"/>
        <w:ind w:left="1440"/>
        <w:rPr>
          <w:rFonts w:ascii="Times New Roman" w:hAnsi="Times New Roman" w:cs="Times New Roman"/>
          <w:sz w:val="24"/>
          <w:szCs w:val="24"/>
        </w:rPr>
      </w:pPr>
    </w:p>
    <w:p w14:paraId="393220A4" w14:textId="07CAE974" w:rsidR="00ED546A" w:rsidRPr="00ED546A" w:rsidRDefault="00720213" w:rsidP="00ED546A">
      <w:pPr>
        <w:pStyle w:val="ListParagraph"/>
        <w:numPr>
          <w:ilvl w:val="0"/>
          <w:numId w:val="27"/>
        </w:numPr>
        <w:spacing w:after="160" w:line="256" w:lineRule="auto"/>
        <w:rPr>
          <w:rFonts w:ascii="Times New Roman" w:hAnsi="Times New Roman" w:cs="Times New Roman"/>
          <w:sz w:val="24"/>
          <w:szCs w:val="24"/>
        </w:rPr>
      </w:pPr>
      <w:r>
        <w:rPr>
          <w:rFonts w:ascii="Times New Roman" w:hAnsi="Times New Roman" w:cs="Times New Roman"/>
          <w:color w:val="111111"/>
          <w:sz w:val="24"/>
          <w:szCs w:val="24"/>
          <w:shd w:val="clear" w:color="auto" w:fill="FFFFFF"/>
        </w:rPr>
        <w:t>Made</w:t>
      </w:r>
      <w:r w:rsidR="00ED546A" w:rsidRPr="00ED546A">
        <w:rPr>
          <w:rFonts w:ascii="Times New Roman" w:hAnsi="Times New Roman" w:cs="Times New Roman"/>
          <w:color w:val="111111"/>
          <w:sz w:val="24"/>
          <w:szCs w:val="24"/>
          <w:shd w:val="clear" w:color="auto" w:fill="FFFFFF"/>
        </w:rPr>
        <w:t xml:space="preserve"> some Pearson Ranking charts</w:t>
      </w:r>
      <w:r>
        <w:rPr>
          <w:rFonts w:ascii="Times New Roman" w:hAnsi="Times New Roman" w:cs="Times New Roman"/>
          <w:color w:val="111111"/>
          <w:sz w:val="24"/>
          <w:szCs w:val="24"/>
          <w:shd w:val="clear" w:color="auto" w:fill="FFFFFF"/>
        </w:rPr>
        <w:t xml:space="preserve"> to see if my data was correlated.</w:t>
      </w:r>
    </w:p>
    <w:p w14:paraId="531AF78A" w14:textId="0B8932A7" w:rsidR="00ED546A" w:rsidRPr="00ED546A" w:rsidRDefault="00ED546A" w:rsidP="00ED546A">
      <w:pPr>
        <w:pStyle w:val="ListParagraph"/>
        <w:numPr>
          <w:ilvl w:val="2"/>
          <w:numId w:val="27"/>
        </w:numPr>
        <w:spacing w:after="160" w:line="256" w:lineRule="auto"/>
        <w:rPr>
          <w:rFonts w:ascii="Times New Roman" w:hAnsi="Times New Roman" w:cs="Times New Roman"/>
          <w:color w:val="111111"/>
          <w:sz w:val="24"/>
          <w:szCs w:val="24"/>
          <w:shd w:val="clear" w:color="auto" w:fill="FFFFFF"/>
        </w:rPr>
      </w:pPr>
      <w:r w:rsidRPr="00ED546A">
        <w:rPr>
          <w:rFonts w:ascii="Times New Roman" w:hAnsi="Times New Roman" w:cs="Times New Roman"/>
          <w:color w:val="111111"/>
          <w:sz w:val="24"/>
          <w:szCs w:val="24"/>
          <w:shd w:val="clear" w:color="auto" w:fill="FFFFFF"/>
        </w:rPr>
        <w:t xml:space="preserve">The correlation between the variables </w:t>
      </w:r>
      <w:r w:rsidR="00720213">
        <w:rPr>
          <w:rFonts w:ascii="Times New Roman" w:hAnsi="Times New Roman" w:cs="Times New Roman"/>
          <w:color w:val="111111"/>
          <w:sz w:val="24"/>
          <w:szCs w:val="24"/>
          <w:shd w:val="clear" w:color="auto" w:fill="FFFFFF"/>
        </w:rPr>
        <w:t xml:space="preserve">is </w:t>
      </w:r>
      <w:r w:rsidRPr="00ED546A">
        <w:rPr>
          <w:rFonts w:ascii="Times New Roman" w:hAnsi="Times New Roman" w:cs="Times New Roman"/>
          <w:color w:val="111111"/>
          <w:sz w:val="24"/>
          <w:szCs w:val="24"/>
          <w:shd w:val="clear" w:color="auto" w:fill="FFFFFF"/>
        </w:rPr>
        <w:t xml:space="preserve">low.  The results show there is some negative correlation between applicant and co-applicant income, but not much. </w:t>
      </w:r>
      <w:r w:rsidRPr="00ED546A">
        <w:rPr>
          <w:rFonts w:ascii="Times New Roman" w:hAnsi="Times New Roman" w:cs="Times New Roman"/>
          <w:sz w:val="24"/>
          <w:szCs w:val="24"/>
        </w:rPr>
        <w:t xml:space="preserve"> </w:t>
      </w:r>
    </w:p>
    <w:p w14:paraId="4C97394E" w14:textId="77777777" w:rsidR="00ED546A" w:rsidRPr="00C56C44" w:rsidRDefault="00ED546A" w:rsidP="00ED546A">
      <w:pPr>
        <w:pStyle w:val="ListParagraph"/>
        <w:spacing w:after="160" w:line="256" w:lineRule="auto"/>
        <w:ind w:left="1440"/>
        <w:rPr>
          <w:rFonts w:ascii="Times New Roman" w:hAnsi="Times New Roman" w:cs="Times New Roman"/>
          <w:color w:val="111111"/>
          <w:sz w:val="24"/>
          <w:szCs w:val="24"/>
          <w:shd w:val="clear" w:color="auto" w:fill="FFFFFF"/>
        </w:rPr>
      </w:pPr>
    </w:p>
    <w:p w14:paraId="607E4CCF" w14:textId="2968FA79" w:rsidR="00ED546A" w:rsidRPr="00ED546A" w:rsidRDefault="00ED546A" w:rsidP="00ED546A">
      <w:pPr>
        <w:pStyle w:val="ListParagraph"/>
        <w:numPr>
          <w:ilvl w:val="0"/>
          <w:numId w:val="27"/>
        </w:numPr>
        <w:spacing w:after="160" w:line="256" w:lineRule="auto"/>
        <w:rPr>
          <w:rFonts w:ascii="Times New Roman" w:hAnsi="Times New Roman" w:cs="Times New Roman"/>
          <w:color w:val="111111"/>
          <w:sz w:val="24"/>
          <w:szCs w:val="24"/>
          <w:shd w:val="clear" w:color="auto" w:fill="FFFFFF"/>
        </w:rPr>
      </w:pPr>
      <w:r w:rsidRPr="00ED546A">
        <w:rPr>
          <w:rFonts w:ascii="Times New Roman" w:hAnsi="Times New Roman" w:cs="Times New Roman"/>
          <w:sz w:val="24"/>
          <w:szCs w:val="24"/>
        </w:rPr>
        <w:t>Use</w:t>
      </w:r>
      <w:r w:rsidR="00720213">
        <w:rPr>
          <w:rFonts w:ascii="Times New Roman" w:hAnsi="Times New Roman" w:cs="Times New Roman"/>
          <w:sz w:val="24"/>
          <w:szCs w:val="24"/>
        </w:rPr>
        <w:t>d</w:t>
      </w:r>
      <w:r w:rsidRPr="00ED546A">
        <w:rPr>
          <w:rFonts w:ascii="Times New Roman" w:hAnsi="Times New Roman" w:cs="Times New Roman"/>
          <w:sz w:val="24"/>
          <w:szCs w:val="24"/>
        </w:rPr>
        <w:t xml:space="preserve"> Parallel Coordinates visualization to </w:t>
      </w:r>
      <w:r w:rsidRPr="00ED546A">
        <w:rPr>
          <w:rFonts w:ascii="Times New Roman" w:hAnsi="Times New Roman" w:cs="Times New Roman"/>
          <w:color w:val="111111"/>
          <w:sz w:val="24"/>
          <w:szCs w:val="24"/>
          <w:shd w:val="clear" w:color="auto" w:fill="FFFFFF"/>
        </w:rPr>
        <w:t>compare the distributions of numerical variables between passengers that survived and those that did not survive.</w:t>
      </w:r>
    </w:p>
    <w:p w14:paraId="68559B7B" w14:textId="77777777" w:rsidR="00ED546A" w:rsidRPr="00ED546A" w:rsidRDefault="00ED546A" w:rsidP="00ED546A">
      <w:pPr>
        <w:pStyle w:val="ListParagraph"/>
        <w:numPr>
          <w:ilvl w:val="1"/>
          <w:numId w:val="27"/>
        </w:numPr>
        <w:spacing w:after="160" w:line="256" w:lineRule="auto"/>
        <w:rPr>
          <w:rFonts w:ascii="Times New Roman" w:hAnsi="Times New Roman" w:cs="Times New Roman"/>
          <w:color w:val="111111"/>
          <w:sz w:val="24"/>
          <w:szCs w:val="24"/>
          <w:shd w:val="clear" w:color="auto" w:fill="FFFFFF"/>
        </w:rPr>
      </w:pPr>
      <w:r w:rsidRPr="00ED546A">
        <w:rPr>
          <w:rFonts w:ascii="Times New Roman" w:hAnsi="Times New Roman" w:cs="Times New Roman"/>
          <w:color w:val="111111"/>
          <w:sz w:val="24"/>
          <w:szCs w:val="24"/>
          <w:shd w:val="clear" w:color="auto" w:fill="FFFFFF"/>
        </w:rPr>
        <w:t>Applicants/Co-applicants with higher income received more loan approvals (usually based on only one of the salaries).</w:t>
      </w:r>
    </w:p>
    <w:p w14:paraId="373AA84F" w14:textId="77777777" w:rsidR="00ED546A" w:rsidRPr="00D96473" w:rsidRDefault="00ED546A" w:rsidP="00ED546A">
      <w:pPr>
        <w:pStyle w:val="ListParagraph"/>
        <w:spacing w:after="160" w:line="256" w:lineRule="auto"/>
        <w:ind w:left="1440"/>
        <w:rPr>
          <w:rFonts w:ascii="Times New Roman" w:hAnsi="Times New Roman" w:cs="Times New Roman"/>
          <w:color w:val="111111"/>
          <w:sz w:val="24"/>
          <w:szCs w:val="24"/>
          <w:shd w:val="clear" w:color="auto" w:fill="FFFFFF"/>
        </w:rPr>
      </w:pPr>
    </w:p>
    <w:p w14:paraId="6057A462" w14:textId="3B5DCA93" w:rsidR="00ED546A" w:rsidRPr="00ED546A" w:rsidRDefault="00ED546A" w:rsidP="00ED546A">
      <w:pPr>
        <w:pStyle w:val="ListParagraph"/>
        <w:numPr>
          <w:ilvl w:val="0"/>
          <w:numId w:val="27"/>
        </w:numPr>
        <w:spacing w:after="160" w:line="256" w:lineRule="auto"/>
        <w:rPr>
          <w:rFonts w:ascii="Times New Roman" w:hAnsi="Times New Roman" w:cs="Times New Roman"/>
          <w:sz w:val="24"/>
          <w:szCs w:val="24"/>
        </w:rPr>
      </w:pPr>
      <w:r w:rsidRPr="00ED546A">
        <w:rPr>
          <w:rFonts w:ascii="Times New Roman" w:hAnsi="Times New Roman" w:cs="Times New Roman"/>
          <w:color w:val="111111"/>
          <w:sz w:val="24"/>
          <w:szCs w:val="24"/>
          <w:shd w:val="clear" w:color="auto" w:fill="FFFFFF"/>
        </w:rPr>
        <w:t>Use</w:t>
      </w:r>
      <w:r w:rsidR="00720213">
        <w:rPr>
          <w:rFonts w:ascii="Times New Roman" w:hAnsi="Times New Roman" w:cs="Times New Roman"/>
          <w:color w:val="111111"/>
          <w:sz w:val="24"/>
          <w:szCs w:val="24"/>
          <w:shd w:val="clear" w:color="auto" w:fill="FFFFFF"/>
        </w:rPr>
        <w:t>d</w:t>
      </w:r>
      <w:r w:rsidRPr="00ED546A">
        <w:rPr>
          <w:rFonts w:ascii="Times New Roman" w:hAnsi="Times New Roman" w:cs="Times New Roman"/>
          <w:color w:val="111111"/>
          <w:sz w:val="24"/>
          <w:szCs w:val="24"/>
          <w:shd w:val="clear" w:color="auto" w:fill="FFFFFF"/>
        </w:rPr>
        <w:t xml:space="preserve"> Stack Bar Charts to compare applicants who were approved to applicants who were not approved based on the other variables.</w:t>
      </w:r>
    </w:p>
    <w:p w14:paraId="2F4A5EE2" w14:textId="5326C43D" w:rsidR="00566E06" w:rsidRDefault="00566E06" w:rsidP="00566E06">
      <w:pPr>
        <w:rPr>
          <w:rFonts w:ascii="Times New Roman" w:hAnsi="Times New Roman" w:cs="Times New Roman"/>
          <w:sz w:val="24"/>
          <w:szCs w:val="24"/>
        </w:rPr>
      </w:pPr>
    </w:p>
    <w:p w14:paraId="31263D29" w14:textId="3CF3EAFC" w:rsidR="00D0672E" w:rsidRPr="00D0672E" w:rsidRDefault="00D0672E" w:rsidP="00D0672E">
      <w:pPr>
        <w:pStyle w:val="ListParagraph"/>
        <w:numPr>
          <w:ilvl w:val="0"/>
          <w:numId w:val="27"/>
        </w:numPr>
        <w:rPr>
          <w:rFonts w:ascii="Times New Roman" w:hAnsi="Times New Roman" w:cs="Times New Roman"/>
          <w:sz w:val="24"/>
          <w:szCs w:val="24"/>
        </w:rPr>
      </w:pPr>
      <w:r w:rsidRPr="00D0672E">
        <w:rPr>
          <w:rFonts w:ascii="Times New Roman" w:hAnsi="Times New Roman" w:cs="Times New Roman"/>
          <w:sz w:val="24"/>
          <w:szCs w:val="24"/>
        </w:rPr>
        <w:t>Reduced features and filled in missing values.  Reduced features last</w:t>
      </w:r>
      <w:r w:rsidR="00086B23" w:rsidRPr="00D0672E">
        <w:rPr>
          <w:rFonts w:ascii="Times New Roman" w:hAnsi="Times New Roman" w:cs="Times New Roman"/>
          <w:sz w:val="24"/>
          <w:szCs w:val="24"/>
        </w:rPr>
        <w:t xml:space="preserve">, as I found it necessary to fill in the missing values prior to running tests (i.e. component analysis and thresholding binary feature selection) which were needed to determine which features to drop. </w:t>
      </w:r>
    </w:p>
    <w:p w14:paraId="6ED797C1" w14:textId="797A1CA7" w:rsidR="00D0672E" w:rsidRDefault="00D0672E" w:rsidP="00D0672E">
      <w:pPr>
        <w:pStyle w:val="ListParagraph"/>
        <w:numPr>
          <w:ilvl w:val="1"/>
          <w:numId w:val="27"/>
        </w:numPr>
        <w:rPr>
          <w:rFonts w:ascii="Times New Roman" w:hAnsi="Times New Roman" w:cs="Times New Roman"/>
          <w:sz w:val="24"/>
          <w:szCs w:val="24"/>
        </w:rPr>
      </w:pPr>
      <w:r>
        <w:rPr>
          <w:rFonts w:ascii="Times New Roman" w:hAnsi="Times New Roman" w:cs="Times New Roman"/>
          <w:sz w:val="24"/>
          <w:szCs w:val="24"/>
        </w:rPr>
        <w:t>Reduced features</w:t>
      </w:r>
    </w:p>
    <w:p w14:paraId="6661E6DC" w14:textId="77777777" w:rsidR="00611C2E" w:rsidRDefault="00D0672E" w:rsidP="00611C2E">
      <w:pPr>
        <w:pStyle w:val="ListParagraph"/>
        <w:numPr>
          <w:ilvl w:val="2"/>
          <w:numId w:val="27"/>
        </w:numPr>
        <w:rPr>
          <w:rFonts w:ascii="Times New Roman" w:hAnsi="Times New Roman" w:cs="Times New Roman"/>
          <w:sz w:val="24"/>
          <w:szCs w:val="24"/>
        </w:rPr>
      </w:pPr>
      <w:r w:rsidRPr="00D0672E">
        <w:rPr>
          <w:rFonts w:ascii="Times New Roman" w:hAnsi="Times New Roman" w:cs="Times New Roman"/>
          <w:sz w:val="24"/>
          <w:szCs w:val="24"/>
        </w:rPr>
        <w:t>I applied component analysis to the numeric features to retain 99% of confidence but did not reduce number of numeric features.  Ran again with 95% confidence, but still did not reduce numeric features. Concluded that the 4 numeric features must be important, so left as is.</w:t>
      </w:r>
    </w:p>
    <w:p w14:paraId="11434496" w14:textId="661BE15E" w:rsidR="00566E06" w:rsidRPr="00611C2E" w:rsidRDefault="00611C2E" w:rsidP="00611C2E">
      <w:pPr>
        <w:pStyle w:val="ListParagraph"/>
        <w:numPr>
          <w:ilvl w:val="2"/>
          <w:numId w:val="27"/>
        </w:numPr>
        <w:rPr>
          <w:rFonts w:ascii="Times New Roman" w:hAnsi="Times New Roman" w:cs="Times New Roman"/>
          <w:sz w:val="24"/>
          <w:szCs w:val="24"/>
        </w:rPr>
      </w:pPr>
      <w:r w:rsidRPr="00611C2E">
        <w:rPr>
          <w:rFonts w:ascii="Times New Roman" w:hAnsi="Times New Roman" w:cs="Times New Roman"/>
          <w:sz w:val="24"/>
          <w:szCs w:val="24"/>
        </w:rPr>
        <w:t>Determined categorical features to drop using thresholding binary feature selection</w:t>
      </w:r>
      <w:r>
        <w:rPr>
          <w:rFonts w:ascii="Times New Roman" w:hAnsi="Times New Roman" w:cs="Times New Roman"/>
          <w:sz w:val="24"/>
          <w:szCs w:val="24"/>
        </w:rPr>
        <w:t xml:space="preserve"> after converting the categorical features to numbers</w:t>
      </w:r>
      <w:r w:rsidRPr="00611C2E">
        <w:rPr>
          <w:rFonts w:ascii="Times New Roman" w:hAnsi="Times New Roman" w:cs="Times New Roman"/>
          <w:sz w:val="24"/>
          <w:szCs w:val="24"/>
        </w:rPr>
        <w:t xml:space="preserve">.  Array provided left 6 remaining categorical features.  </w:t>
      </w:r>
      <w:r w:rsidR="00086B23" w:rsidRPr="00611C2E">
        <w:rPr>
          <w:rFonts w:ascii="Times New Roman" w:hAnsi="Times New Roman" w:cs="Times New Roman"/>
          <w:sz w:val="24"/>
          <w:szCs w:val="24"/>
        </w:rPr>
        <w:t>Filled in missing values for the following fields: Loan Amount (used median), Loan Amount Term (used most common: '360'), Gender (used most common: 'male'), Married (used most common: 'no'), Dependents (used most common: '0'), Self-employed (used most common: 'no'), and Credit History (used 'no' to be conservative, even though most common was 'yes').</w:t>
      </w:r>
    </w:p>
    <w:p w14:paraId="4B62DF99" w14:textId="2B28C600" w:rsidR="00086B23" w:rsidRDefault="00086B23" w:rsidP="00086B23">
      <w:pPr>
        <w:rPr>
          <w:rFonts w:ascii="Times New Roman" w:hAnsi="Times New Roman" w:cs="Times New Roman"/>
          <w:sz w:val="24"/>
          <w:szCs w:val="24"/>
        </w:rPr>
      </w:pPr>
    </w:p>
    <w:p w14:paraId="5640CA89" w14:textId="0EA6D020" w:rsidR="00086B23" w:rsidRDefault="00086B23" w:rsidP="00086B23">
      <w:pPr>
        <w:rPr>
          <w:rFonts w:ascii="Times New Roman" w:hAnsi="Times New Roman" w:cs="Times New Roman"/>
          <w:sz w:val="24"/>
          <w:szCs w:val="24"/>
        </w:rPr>
      </w:pPr>
    </w:p>
    <w:p w14:paraId="308B13BF" w14:textId="6E093656" w:rsidR="00086B23" w:rsidRPr="00D0672E" w:rsidRDefault="00086B23" w:rsidP="00D0672E">
      <w:pPr>
        <w:pStyle w:val="ListParagraph"/>
        <w:numPr>
          <w:ilvl w:val="0"/>
          <w:numId w:val="27"/>
        </w:numPr>
        <w:rPr>
          <w:rFonts w:ascii="Times New Roman" w:hAnsi="Times New Roman" w:cs="Times New Roman"/>
          <w:sz w:val="24"/>
          <w:szCs w:val="24"/>
        </w:rPr>
      </w:pPr>
      <w:r w:rsidRPr="00D0672E">
        <w:rPr>
          <w:rFonts w:ascii="Times New Roman" w:hAnsi="Times New Roman" w:cs="Times New Roman"/>
          <w:sz w:val="24"/>
          <w:szCs w:val="24"/>
        </w:rPr>
        <w:t xml:space="preserve">Applicant and </w:t>
      </w:r>
      <w:r w:rsidR="00C236E0" w:rsidRPr="00D0672E">
        <w:rPr>
          <w:rFonts w:ascii="Times New Roman" w:hAnsi="Times New Roman" w:cs="Times New Roman"/>
          <w:sz w:val="24"/>
          <w:szCs w:val="24"/>
        </w:rPr>
        <w:t>c</w:t>
      </w:r>
      <w:r w:rsidRPr="00D0672E">
        <w:rPr>
          <w:rFonts w:ascii="Times New Roman" w:hAnsi="Times New Roman" w:cs="Times New Roman"/>
          <w:sz w:val="24"/>
          <w:szCs w:val="24"/>
        </w:rPr>
        <w:t xml:space="preserve">o-applicant income had a negative correlation with each other as the higher one applicant’s income the less the others tended to be.  Also, the loan approval is based on </w:t>
      </w:r>
      <w:proofErr w:type="gramStart"/>
      <w:r w:rsidRPr="00D0672E">
        <w:rPr>
          <w:rFonts w:ascii="Times New Roman" w:hAnsi="Times New Roman" w:cs="Times New Roman"/>
          <w:sz w:val="24"/>
          <w:szCs w:val="24"/>
        </w:rPr>
        <w:t>both of these</w:t>
      </w:r>
      <w:proofErr w:type="gramEnd"/>
      <w:r w:rsidRPr="00D0672E">
        <w:rPr>
          <w:rFonts w:ascii="Times New Roman" w:hAnsi="Times New Roman" w:cs="Times New Roman"/>
          <w:sz w:val="24"/>
          <w:szCs w:val="24"/>
        </w:rPr>
        <w:t xml:space="preserve"> incomes combined (as opposed to just one).  Log transformation </w:t>
      </w:r>
      <w:r w:rsidRPr="00D0672E">
        <w:rPr>
          <w:rFonts w:ascii="Times New Roman" w:hAnsi="Times New Roman" w:cs="Times New Roman"/>
          <w:sz w:val="24"/>
          <w:szCs w:val="24"/>
        </w:rPr>
        <w:lastRenderedPageBreak/>
        <w:t>did not seem appropriate for this case, so applied a custom transformation to combine columns for applicant and co-applicant incomes</w:t>
      </w:r>
      <w:r w:rsidR="00720213">
        <w:rPr>
          <w:rFonts w:ascii="Times New Roman" w:hAnsi="Times New Roman" w:cs="Times New Roman"/>
          <w:sz w:val="24"/>
          <w:szCs w:val="24"/>
        </w:rPr>
        <w:t xml:space="preserve"> into total income</w:t>
      </w:r>
      <w:r w:rsidRPr="00D0672E">
        <w:rPr>
          <w:rFonts w:ascii="Times New Roman" w:hAnsi="Times New Roman" w:cs="Times New Roman"/>
          <w:sz w:val="24"/>
          <w:szCs w:val="24"/>
        </w:rPr>
        <w:t>.</w:t>
      </w:r>
      <w:r w:rsidR="00C236E0" w:rsidRPr="00D0672E">
        <w:rPr>
          <w:rFonts w:ascii="Times New Roman" w:hAnsi="Times New Roman" w:cs="Times New Roman"/>
          <w:sz w:val="24"/>
          <w:szCs w:val="24"/>
        </w:rPr>
        <w:t xml:space="preserve">  Ran histogram for total income, which was less skewed.  </w:t>
      </w:r>
    </w:p>
    <w:p w14:paraId="04383310" w14:textId="77777777" w:rsidR="00C236E0" w:rsidRDefault="00C236E0" w:rsidP="00086B23">
      <w:pPr>
        <w:rPr>
          <w:rFonts w:ascii="Times New Roman" w:hAnsi="Times New Roman" w:cs="Times New Roman"/>
          <w:sz w:val="24"/>
          <w:szCs w:val="24"/>
        </w:rPr>
      </w:pPr>
    </w:p>
    <w:p w14:paraId="24C91E31" w14:textId="45DDF4EB" w:rsidR="00C236E0" w:rsidRDefault="00C236E0" w:rsidP="00D0672E">
      <w:pPr>
        <w:pStyle w:val="ListParagraph"/>
        <w:numPr>
          <w:ilvl w:val="0"/>
          <w:numId w:val="27"/>
        </w:numPr>
        <w:rPr>
          <w:rFonts w:ascii="Times New Roman" w:hAnsi="Times New Roman" w:cs="Times New Roman"/>
          <w:sz w:val="24"/>
          <w:szCs w:val="24"/>
        </w:rPr>
      </w:pPr>
      <w:r w:rsidRPr="00D0672E">
        <w:rPr>
          <w:rFonts w:ascii="Times New Roman" w:hAnsi="Times New Roman" w:cs="Times New Roman"/>
          <w:sz w:val="24"/>
          <w:szCs w:val="24"/>
        </w:rPr>
        <w:t xml:space="preserve">Converted categorical data to numbers (Gender, Married, Dependents, Education, Self-Employed, Property Area).  Yes, represented as ‘1,’ </w:t>
      </w:r>
      <w:proofErr w:type="gramStart"/>
      <w:r w:rsidRPr="00D0672E">
        <w:rPr>
          <w:rFonts w:ascii="Times New Roman" w:hAnsi="Times New Roman" w:cs="Times New Roman"/>
          <w:sz w:val="24"/>
          <w:szCs w:val="24"/>
        </w:rPr>
        <w:t>no</w:t>
      </w:r>
      <w:proofErr w:type="gramEnd"/>
      <w:r w:rsidRPr="00D0672E">
        <w:rPr>
          <w:rFonts w:ascii="Times New Roman" w:hAnsi="Times New Roman" w:cs="Times New Roman"/>
          <w:sz w:val="24"/>
          <w:szCs w:val="24"/>
        </w:rPr>
        <w:t xml:space="preserve"> as ‘</w:t>
      </w:r>
      <w:r w:rsidR="00720213">
        <w:rPr>
          <w:rFonts w:ascii="Times New Roman" w:hAnsi="Times New Roman" w:cs="Times New Roman"/>
          <w:sz w:val="24"/>
          <w:szCs w:val="24"/>
        </w:rPr>
        <w:t>0</w:t>
      </w:r>
      <w:r w:rsidRPr="00D0672E">
        <w:rPr>
          <w:rFonts w:ascii="Times New Roman" w:hAnsi="Times New Roman" w:cs="Times New Roman"/>
          <w:sz w:val="24"/>
          <w:szCs w:val="24"/>
        </w:rPr>
        <w:t>.’</w:t>
      </w:r>
    </w:p>
    <w:p w14:paraId="6543CEE2" w14:textId="77777777" w:rsidR="00611C2E" w:rsidRDefault="00611C2E" w:rsidP="00611C2E">
      <w:pPr>
        <w:pStyle w:val="ListParagraph"/>
        <w:rPr>
          <w:rFonts w:ascii="Times New Roman" w:hAnsi="Times New Roman" w:cs="Times New Roman"/>
          <w:sz w:val="24"/>
          <w:szCs w:val="24"/>
        </w:rPr>
      </w:pPr>
    </w:p>
    <w:p w14:paraId="136A2F88" w14:textId="3B29E358" w:rsidR="00611C2E" w:rsidRDefault="00611C2E" w:rsidP="00611C2E">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C</w:t>
      </w:r>
      <w:r w:rsidRPr="00611C2E">
        <w:rPr>
          <w:rFonts w:ascii="Times New Roman" w:hAnsi="Times New Roman" w:cs="Times New Roman"/>
          <w:sz w:val="24"/>
          <w:szCs w:val="24"/>
        </w:rPr>
        <w:t>reate</w:t>
      </w:r>
      <w:r>
        <w:rPr>
          <w:rFonts w:ascii="Times New Roman" w:hAnsi="Times New Roman" w:cs="Times New Roman"/>
          <w:sz w:val="24"/>
          <w:szCs w:val="24"/>
        </w:rPr>
        <w:t>d</w:t>
      </w:r>
      <w:r w:rsidRPr="00611C2E">
        <w:rPr>
          <w:rFonts w:ascii="Times New Roman" w:hAnsi="Times New Roman" w:cs="Times New Roman"/>
          <w:sz w:val="24"/>
          <w:szCs w:val="24"/>
        </w:rPr>
        <w:t xml:space="preserve"> a whole features dataset </w:t>
      </w:r>
      <w:r>
        <w:rPr>
          <w:rFonts w:ascii="Times New Roman" w:hAnsi="Times New Roman" w:cs="Times New Roman"/>
          <w:sz w:val="24"/>
          <w:szCs w:val="24"/>
        </w:rPr>
        <w:t xml:space="preserve">to </w:t>
      </w:r>
      <w:r w:rsidRPr="00611C2E">
        <w:rPr>
          <w:rFonts w:ascii="Times New Roman" w:hAnsi="Times New Roman" w:cs="Times New Roman"/>
          <w:sz w:val="24"/>
          <w:szCs w:val="24"/>
        </w:rPr>
        <w:t xml:space="preserve">be used for </w:t>
      </w:r>
      <w:r>
        <w:rPr>
          <w:rFonts w:ascii="Times New Roman" w:hAnsi="Times New Roman" w:cs="Times New Roman"/>
          <w:sz w:val="24"/>
          <w:szCs w:val="24"/>
        </w:rPr>
        <w:t xml:space="preserve">the </w:t>
      </w:r>
      <w:r w:rsidRPr="00611C2E">
        <w:rPr>
          <w:rFonts w:ascii="Times New Roman" w:hAnsi="Times New Roman" w:cs="Times New Roman"/>
          <w:sz w:val="24"/>
          <w:szCs w:val="24"/>
        </w:rPr>
        <w:t>train</w:t>
      </w:r>
      <w:r>
        <w:rPr>
          <w:rFonts w:ascii="Times New Roman" w:hAnsi="Times New Roman" w:cs="Times New Roman"/>
          <w:sz w:val="24"/>
          <w:szCs w:val="24"/>
        </w:rPr>
        <w:t xml:space="preserve">ing </w:t>
      </w:r>
      <w:r w:rsidRPr="00611C2E">
        <w:rPr>
          <w:rFonts w:ascii="Times New Roman" w:hAnsi="Times New Roman" w:cs="Times New Roman"/>
          <w:sz w:val="24"/>
          <w:szCs w:val="24"/>
        </w:rPr>
        <w:t>and validation data splitting</w:t>
      </w:r>
      <w:r>
        <w:rPr>
          <w:rFonts w:ascii="Times New Roman" w:hAnsi="Times New Roman" w:cs="Times New Roman"/>
          <w:sz w:val="24"/>
          <w:szCs w:val="24"/>
        </w:rPr>
        <w:t xml:space="preserve">.  Combined </w:t>
      </w:r>
      <w:r w:rsidRPr="00611C2E">
        <w:rPr>
          <w:rFonts w:ascii="Times New Roman" w:hAnsi="Times New Roman" w:cs="Times New Roman"/>
          <w:sz w:val="24"/>
          <w:szCs w:val="24"/>
        </w:rPr>
        <w:t xml:space="preserve">the </w:t>
      </w:r>
      <w:r>
        <w:rPr>
          <w:rFonts w:ascii="Times New Roman" w:hAnsi="Times New Roman" w:cs="Times New Roman"/>
          <w:sz w:val="24"/>
          <w:szCs w:val="24"/>
        </w:rPr>
        <w:t xml:space="preserve">4 </w:t>
      </w:r>
      <w:r w:rsidRPr="00611C2E">
        <w:rPr>
          <w:rFonts w:ascii="Times New Roman" w:hAnsi="Times New Roman" w:cs="Times New Roman"/>
          <w:sz w:val="24"/>
          <w:szCs w:val="24"/>
        </w:rPr>
        <w:t xml:space="preserve">numerical features and the </w:t>
      </w:r>
      <w:proofErr w:type="spellStart"/>
      <w:r w:rsidRPr="00611C2E">
        <w:rPr>
          <w:rFonts w:ascii="Times New Roman" w:hAnsi="Times New Roman" w:cs="Times New Roman"/>
          <w:sz w:val="24"/>
          <w:szCs w:val="24"/>
        </w:rPr>
        <w:t>dummie</w:t>
      </w:r>
      <w:proofErr w:type="spellEnd"/>
      <w:r w:rsidRPr="00611C2E">
        <w:rPr>
          <w:rFonts w:ascii="Times New Roman" w:hAnsi="Times New Roman" w:cs="Times New Roman"/>
          <w:sz w:val="24"/>
          <w:szCs w:val="24"/>
        </w:rPr>
        <w:t xml:space="preserve"> features together</w:t>
      </w:r>
      <w:r>
        <w:rPr>
          <w:rFonts w:ascii="Times New Roman" w:hAnsi="Times New Roman" w:cs="Times New Roman"/>
          <w:sz w:val="24"/>
          <w:szCs w:val="24"/>
        </w:rPr>
        <w:t>.</w:t>
      </w:r>
    </w:p>
    <w:p w14:paraId="1062A080" w14:textId="77777777" w:rsidR="00611C2E" w:rsidRPr="00611C2E" w:rsidRDefault="00611C2E" w:rsidP="00611C2E">
      <w:pPr>
        <w:pStyle w:val="ListParagraph"/>
        <w:rPr>
          <w:rFonts w:ascii="Times New Roman" w:hAnsi="Times New Roman" w:cs="Times New Roman"/>
          <w:sz w:val="24"/>
          <w:szCs w:val="24"/>
        </w:rPr>
      </w:pPr>
    </w:p>
    <w:p w14:paraId="51038DC5" w14:textId="16F628B9" w:rsidR="00611C2E" w:rsidRDefault="00611C2E" w:rsidP="00611C2E">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 xml:space="preserve">Used logistic regression </w:t>
      </w:r>
      <w:r w:rsidR="00772203">
        <w:rPr>
          <w:rFonts w:ascii="Times New Roman" w:hAnsi="Times New Roman" w:cs="Times New Roman"/>
          <w:sz w:val="24"/>
          <w:szCs w:val="24"/>
        </w:rPr>
        <w:t>model since it’s good for classification problems.</w:t>
      </w:r>
    </w:p>
    <w:p w14:paraId="7C85011E" w14:textId="2A5F105D" w:rsidR="00772203" w:rsidRDefault="00772203" w:rsidP="00772203">
      <w:pPr>
        <w:pStyle w:val="ListParagraph"/>
        <w:numPr>
          <w:ilvl w:val="1"/>
          <w:numId w:val="27"/>
        </w:numPr>
        <w:rPr>
          <w:rFonts w:ascii="Times New Roman" w:hAnsi="Times New Roman" w:cs="Times New Roman"/>
          <w:sz w:val="24"/>
          <w:szCs w:val="24"/>
        </w:rPr>
      </w:pPr>
      <w:r>
        <w:rPr>
          <w:rFonts w:ascii="Times New Roman" w:hAnsi="Times New Roman" w:cs="Times New Roman"/>
          <w:sz w:val="24"/>
          <w:szCs w:val="24"/>
        </w:rPr>
        <w:t>Metrics for the evaluation:</w:t>
      </w:r>
    </w:p>
    <w:p w14:paraId="2EF4BB06" w14:textId="0ED04319" w:rsidR="00772203" w:rsidRPr="00772203" w:rsidRDefault="00772203" w:rsidP="00772203">
      <w:pPr>
        <w:pStyle w:val="ListParagraph"/>
        <w:numPr>
          <w:ilvl w:val="2"/>
          <w:numId w:val="27"/>
        </w:numPr>
        <w:rPr>
          <w:rFonts w:ascii="Times New Roman" w:hAnsi="Times New Roman" w:cs="Times New Roman"/>
          <w:sz w:val="24"/>
          <w:szCs w:val="24"/>
        </w:rPr>
      </w:pPr>
      <w:r w:rsidRPr="00772203">
        <w:rPr>
          <w:rFonts w:ascii="Times New Roman" w:hAnsi="Times New Roman" w:cs="Times New Roman"/>
          <w:sz w:val="24"/>
          <w:szCs w:val="24"/>
        </w:rPr>
        <w:t>Created confusion matrix for Approved/Not Approved.  About 64% accuracy, so not as accurate as the Titanic Case Study</w:t>
      </w:r>
      <w:r>
        <w:rPr>
          <w:rFonts w:ascii="Times New Roman" w:hAnsi="Times New Roman" w:cs="Times New Roman"/>
          <w:sz w:val="24"/>
          <w:szCs w:val="24"/>
        </w:rPr>
        <w:t>.</w:t>
      </w:r>
    </w:p>
    <w:p w14:paraId="5392F222" w14:textId="3CE2FA0A" w:rsidR="00772203" w:rsidRDefault="00772203" w:rsidP="00772203">
      <w:pPr>
        <w:pStyle w:val="ListParagraph"/>
        <w:numPr>
          <w:ilvl w:val="2"/>
          <w:numId w:val="27"/>
        </w:numPr>
        <w:rPr>
          <w:rFonts w:ascii="Times New Roman" w:hAnsi="Times New Roman" w:cs="Times New Roman"/>
          <w:sz w:val="24"/>
          <w:szCs w:val="24"/>
        </w:rPr>
      </w:pPr>
      <w:r>
        <w:rPr>
          <w:rFonts w:ascii="Times New Roman" w:hAnsi="Times New Roman" w:cs="Times New Roman"/>
          <w:sz w:val="24"/>
          <w:szCs w:val="24"/>
        </w:rPr>
        <w:t>Ran classification report to get precision, recall, and F1 score.  Only got precision of 65%, so was not sure about this one.  Recall provided about 9</w:t>
      </w:r>
      <w:r w:rsidR="00720213">
        <w:rPr>
          <w:rFonts w:ascii="Times New Roman" w:hAnsi="Times New Roman" w:cs="Times New Roman"/>
          <w:sz w:val="24"/>
          <w:szCs w:val="24"/>
        </w:rPr>
        <w:t>5</w:t>
      </w:r>
      <w:r>
        <w:rPr>
          <w:rFonts w:ascii="Times New Roman" w:hAnsi="Times New Roman" w:cs="Times New Roman"/>
          <w:sz w:val="24"/>
          <w:szCs w:val="24"/>
        </w:rPr>
        <w:t>% so this reassured me.  F1 score, which i</w:t>
      </w:r>
      <w:r w:rsidR="00720213">
        <w:rPr>
          <w:rFonts w:ascii="Times New Roman" w:hAnsi="Times New Roman" w:cs="Times New Roman"/>
          <w:sz w:val="24"/>
          <w:szCs w:val="24"/>
        </w:rPr>
        <w:t>s</w:t>
      </w:r>
      <w:r>
        <w:rPr>
          <w:rFonts w:ascii="Times New Roman" w:hAnsi="Times New Roman" w:cs="Times New Roman"/>
          <w:sz w:val="24"/>
          <w:szCs w:val="24"/>
        </w:rPr>
        <w:t xml:space="preserve"> a combination of precision and recall, of 7</w:t>
      </w:r>
      <w:r w:rsidR="00720213">
        <w:rPr>
          <w:rFonts w:ascii="Times New Roman" w:hAnsi="Times New Roman" w:cs="Times New Roman"/>
          <w:sz w:val="24"/>
          <w:szCs w:val="24"/>
        </w:rPr>
        <w:t>7</w:t>
      </w:r>
      <w:r>
        <w:rPr>
          <w:rFonts w:ascii="Times New Roman" w:hAnsi="Times New Roman" w:cs="Times New Roman"/>
          <w:sz w:val="24"/>
          <w:szCs w:val="24"/>
        </w:rPr>
        <w:t>%</w:t>
      </w:r>
    </w:p>
    <w:p w14:paraId="79228DF8" w14:textId="6B25F9D4" w:rsidR="00772203" w:rsidRDefault="00772203" w:rsidP="00772203">
      <w:pPr>
        <w:pStyle w:val="ListParagraph"/>
        <w:numPr>
          <w:ilvl w:val="2"/>
          <w:numId w:val="27"/>
        </w:numPr>
        <w:rPr>
          <w:rFonts w:ascii="Times New Roman" w:hAnsi="Times New Roman" w:cs="Times New Roman"/>
          <w:sz w:val="24"/>
          <w:szCs w:val="24"/>
        </w:rPr>
      </w:pPr>
      <w:r>
        <w:rPr>
          <w:rFonts w:ascii="Times New Roman" w:hAnsi="Times New Roman" w:cs="Times New Roman"/>
          <w:sz w:val="24"/>
          <w:szCs w:val="24"/>
        </w:rPr>
        <w:t>Ran ROC curve and all results were above the dotted line, so better results than if randomly guessed.</w:t>
      </w:r>
    </w:p>
    <w:p w14:paraId="2AEE27DD" w14:textId="77777777" w:rsidR="00772203" w:rsidRPr="00772203" w:rsidRDefault="00772203" w:rsidP="00772203">
      <w:pPr>
        <w:rPr>
          <w:rFonts w:ascii="Times New Roman" w:hAnsi="Times New Roman" w:cs="Times New Roman"/>
          <w:sz w:val="24"/>
          <w:szCs w:val="24"/>
        </w:rPr>
      </w:pPr>
    </w:p>
    <w:p w14:paraId="08ED9B56" w14:textId="77777777" w:rsidR="00611C2E" w:rsidRPr="00611C2E" w:rsidRDefault="00611C2E" w:rsidP="00611C2E">
      <w:pPr>
        <w:rPr>
          <w:rFonts w:ascii="Times New Roman" w:hAnsi="Times New Roman" w:cs="Times New Roman"/>
          <w:sz w:val="24"/>
          <w:szCs w:val="24"/>
        </w:rPr>
      </w:pPr>
    </w:p>
    <w:p w14:paraId="15CC1CAF" w14:textId="77777777" w:rsidR="00611C2E" w:rsidRPr="00611C2E" w:rsidRDefault="00611C2E" w:rsidP="00611C2E">
      <w:pPr>
        <w:rPr>
          <w:rFonts w:ascii="Times New Roman" w:hAnsi="Times New Roman" w:cs="Times New Roman"/>
          <w:sz w:val="24"/>
          <w:szCs w:val="24"/>
        </w:rPr>
      </w:pPr>
    </w:p>
    <w:p w14:paraId="6E92D252" w14:textId="119B9259" w:rsidR="00C236E0" w:rsidRDefault="00C236E0" w:rsidP="00086B23">
      <w:pPr>
        <w:rPr>
          <w:rFonts w:ascii="Times New Roman" w:hAnsi="Times New Roman" w:cs="Times New Roman"/>
          <w:sz w:val="24"/>
          <w:szCs w:val="24"/>
        </w:rPr>
      </w:pPr>
    </w:p>
    <w:p w14:paraId="184A0BDE" w14:textId="33B518DC" w:rsidR="00C236E0" w:rsidRPr="00165469" w:rsidRDefault="00165469" w:rsidP="00086B23">
      <w:pPr>
        <w:rPr>
          <w:rFonts w:ascii="Times New Roman" w:hAnsi="Times New Roman" w:cs="Times New Roman"/>
          <w:b/>
          <w:bCs/>
          <w:sz w:val="24"/>
          <w:szCs w:val="24"/>
          <w:u w:val="single"/>
        </w:rPr>
      </w:pPr>
      <w:r w:rsidRPr="00165469">
        <w:rPr>
          <w:rFonts w:ascii="Times New Roman" w:hAnsi="Times New Roman" w:cs="Times New Roman"/>
          <w:b/>
          <w:bCs/>
          <w:sz w:val="24"/>
          <w:szCs w:val="24"/>
          <w:u w:val="single"/>
        </w:rPr>
        <w:t>Add</w:t>
      </w:r>
      <w:r w:rsidR="00653011">
        <w:rPr>
          <w:rFonts w:ascii="Times New Roman" w:hAnsi="Times New Roman" w:cs="Times New Roman"/>
          <w:b/>
          <w:bCs/>
          <w:sz w:val="24"/>
          <w:szCs w:val="24"/>
          <w:u w:val="single"/>
        </w:rPr>
        <w:t>itional Steps Added:</w:t>
      </w:r>
    </w:p>
    <w:p w14:paraId="58AE495A" w14:textId="3140D923" w:rsidR="00165469" w:rsidRDefault="00165469" w:rsidP="00086B23">
      <w:pPr>
        <w:rPr>
          <w:rFonts w:ascii="Times New Roman" w:hAnsi="Times New Roman" w:cs="Times New Roman"/>
          <w:sz w:val="24"/>
          <w:szCs w:val="24"/>
        </w:rPr>
      </w:pPr>
    </w:p>
    <w:p w14:paraId="1FD6EC95" w14:textId="77777777" w:rsidR="00165469" w:rsidRDefault="00165469" w:rsidP="00086B23">
      <w:pPr>
        <w:rPr>
          <w:rFonts w:ascii="Times New Roman" w:hAnsi="Times New Roman" w:cs="Times New Roman"/>
          <w:sz w:val="24"/>
          <w:szCs w:val="24"/>
        </w:rPr>
      </w:pPr>
    </w:p>
    <w:p w14:paraId="5A9D5FC0" w14:textId="1E29DC9A" w:rsidR="00ED546A" w:rsidRDefault="00165469" w:rsidP="00165469">
      <w:pPr>
        <w:pStyle w:val="ListParagraph"/>
        <w:numPr>
          <w:ilvl w:val="0"/>
          <w:numId w:val="28"/>
        </w:numPr>
        <w:rPr>
          <w:rFonts w:ascii="Times New Roman" w:hAnsi="Times New Roman" w:cs="Times New Roman"/>
          <w:sz w:val="24"/>
          <w:szCs w:val="24"/>
        </w:rPr>
      </w:pPr>
      <w:r w:rsidRPr="00165469">
        <w:rPr>
          <w:rFonts w:ascii="Times New Roman" w:hAnsi="Times New Roman" w:cs="Times New Roman"/>
          <w:sz w:val="24"/>
          <w:szCs w:val="24"/>
        </w:rPr>
        <w:t xml:space="preserve">For </w:t>
      </w:r>
      <w:r>
        <w:rPr>
          <w:rFonts w:ascii="Times New Roman" w:hAnsi="Times New Roman" w:cs="Times New Roman"/>
          <w:sz w:val="24"/>
          <w:szCs w:val="24"/>
        </w:rPr>
        <w:t xml:space="preserve">additional </w:t>
      </w:r>
      <w:r w:rsidRPr="00165469">
        <w:rPr>
          <w:rFonts w:ascii="Times New Roman" w:hAnsi="Times New Roman" w:cs="Times New Roman"/>
          <w:sz w:val="24"/>
          <w:szCs w:val="24"/>
        </w:rPr>
        <w:t>EDA, wanted to look at the non-numeric variables, so used describe, setting exclude to 'number' and added .info to determine the data types</w:t>
      </w:r>
    </w:p>
    <w:p w14:paraId="2A89FC84" w14:textId="6319B593" w:rsidR="00165469" w:rsidRPr="00165469" w:rsidRDefault="00165469" w:rsidP="00165469">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 xml:space="preserve">Additional </w:t>
      </w:r>
      <w:r w:rsidRPr="00165469">
        <w:rPr>
          <w:rFonts w:ascii="Times New Roman" w:hAnsi="Times New Roman" w:cs="Times New Roman"/>
          <w:sz w:val="24"/>
          <w:szCs w:val="24"/>
        </w:rPr>
        <w:t>Observations:</w:t>
      </w:r>
    </w:p>
    <w:p w14:paraId="0AA91931" w14:textId="307EF867" w:rsidR="00165469" w:rsidRPr="00165469" w:rsidRDefault="00165469" w:rsidP="00165469">
      <w:pPr>
        <w:pStyle w:val="ListParagraph"/>
        <w:numPr>
          <w:ilvl w:val="1"/>
          <w:numId w:val="28"/>
        </w:numPr>
        <w:rPr>
          <w:rFonts w:ascii="Times New Roman" w:hAnsi="Times New Roman" w:cs="Times New Roman"/>
          <w:sz w:val="24"/>
          <w:szCs w:val="24"/>
        </w:rPr>
      </w:pPr>
      <w:r w:rsidRPr="00165469">
        <w:rPr>
          <w:rFonts w:ascii="Times New Roman" w:hAnsi="Times New Roman" w:cs="Times New Roman"/>
          <w:sz w:val="24"/>
          <w:szCs w:val="24"/>
        </w:rPr>
        <w:t xml:space="preserve"> </w:t>
      </w:r>
      <w:r>
        <w:rPr>
          <w:rFonts w:ascii="Times New Roman" w:hAnsi="Times New Roman" w:cs="Times New Roman"/>
          <w:sz w:val="24"/>
          <w:szCs w:val="24"/>
        </w:rPr>
        <w:t xml:space="preserve">  A</w:t>
      </w:r>
      <w:r w:rsidRPr="00165469">
        <w:rPr>
          <w:rFonts w:ascii="Times New Roman" w:hAnsi="Times New Roman" w:cs="Times New Roman"/>
          <w:sz w:val="24"/>
          <w:szCs w:val="24"/>
        </w:rPr>
        <w:t xml:space="preserve">pproved - about twice as many applications </w:t>
      </w:r>
      <w:proofErr w:type="spellStart"/>
      <w:r w:rsidRPr="00165469">
        <w:rPr>
          <w:rFonts w:ascii="Times New Roman" w:hAnsi="Times New Roman" w:cs="Times New Roman"/>
          <w:sz w:val="24"/>
          <w:szCs w:val="24"/>
        </w:rPr>
        <w:t>wered</w:t>
      </w:r>
      <w:proofErr w:type="spellEnd"/>
      <w:r w:rsidRPr="00165469">
        <w:rPr>
          <w:rFonts w:ascii="Times New Roman" w:hAnsi="Times New Roman" w:cs="Times New Roman"/>
          <w:sz w:val="24"/>
          <w:szCs w:val="24"/>
        </w:rPr>
        <w:t xml:space="preserve"> approved vs. not-approved</w:t>
      </w:r>
    </w:p>
    <w:p w14:paraId="143819FC" w14:textId="2FB7E5A8" w:rsidR="00165469" w:rsidRPr="00165469" w:rsidRDefault="00165469" w:rsidP="00165469">
      <w:pPr>
        <w:pStyle w:val="ListParagraph"/>
        <w:numPr>
          <w:ilvl w:val="1"/>
          <w:numId w:val="28"/>
        </w:numPr>
        <w:rPr>
          <w:rFonts w:ascii="Times New Roman" w:hAnsi="Times New Roman" w:cs="Times New Roman"/>
          <w:sz w:val="24"/>
          <w:szCs w:val="24"/>
        </w:rPr>
      </w:pPr>
      <w:r w:rsidRPr="0016546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165469">
        <w:rPr>
          <w:rFonts w:ascii="Times New Roman" w:hAnsi="Times New Roman" w:cs="Times New Roman"/>
          <w:sz w:val="24"/>
          <w:szCs w:val="24"/>
        </w:rPr>
        <w:t>Gender - About 5 times as many applied than women</w:t>
      </w:r>
    </w:p>
    <w:p w14:paraId="4749A054" w14:textId="77777777" w:rsidR="00165469" w:rsidRPr="00165469" w:rsidRDefault="00165469" w:rsidP="00165469">
      <w:pPr>
        <w:pStyle w:val="ListParagraph"/>
        <w:numPr>
          <w:ilvl w:val="1"/>
          <w:numId w:val="28"/>
        </w:numPr>
        <w:rPr>
          <w:rFonts w:ascii="Times New Roman" w:hAnsi="Times New Roman" w:cs="Times New Roman"/>
          <w:sz w:val="24"/>
          <w:szCs w:val="24"/>
        </w:rPr>
      </w:pPr>
      <w:r w:rsidRPr="00165469">
        <w:rPr>
          <w:rFonts w:ascii="Times New Roman" w:hAnsi="Times New Roman" w:cs="Times New Roman"/>
          <w:sz w:val="24"/>
          <w:szCs w:val="24"/>
        </w:rPr>
        <w:t xml:space="preserve">    Married - About twice as many applicants were married vs non-married</w:t>
      </w:r>
    </w:p>
    <w:p w14:paraId="6E9890CD" w14:textId="77777777" w:rsidR="00165469" w:rsidRPr="00165469" w:rsidRDefault="00165469" w:rsidP="00165469">
      <w:pPr>
        <w:pStyle w:val="ListParagraph"/>
        <w:numPr>
          <w:ilvl w:val="1"/>
          <w:numId w:val="28"/>
        </w:numPr>
        <w:rPr>
          <w:rFonts w:ascii="Times New Roman" w:hAnsi="Times New Roman" w:cs="Times New Roman"/>
          <w:sz w:val="24"/>
          <w:szCs w:val="24"/>
        </w:rPr>
      </w:pPr>
      <w:r w:rsidRPr="00165469">
        <w:rPr>
          <w:rFonts w:ascii="Times New Roman" w:hAnsi="Times New Roman" w:cs="Times New Roman"/>
          <w:sz w:val="24"/>
          <w:szCs w:val="24"/>
        </w:rPr>
        <w:t xml:space="preserve">    Dependents - most applicants had zero dependents; about 3 times as likely to be approved</w:t>
      </w:r>
    </w:p>
    <w:p w14:paraId="6DF803F4" w14:textId="77777777" w:rsidR="00165469" w:rsidRPr="00165469" w:rsidRDefault="00165469" w:rsidP="00165469">
      <w:pPr>
        <w:pStyle w:val="ListParagraph"/>
        <w:numPr>
          <w:ilvl w:val="1"/>
          <w:numId w:val="28"/>
        </w:numPr>
        <w:rPr>
          <w:rFonts w:ascii="Times New Roman" w:hAnsi="Times New Roman" w:cs="Times New Roman"/>
          <w:sz w:val="24"/>
          <w:szCs w:val="24"/>
        </w:rPr>
      </w:pPr>
      <w:r w:rsidRPr="00165469">
        <w:rPr>
          <w:rFonts w:ascii="Times New Roman" w:hAnsi="Times New Roman" w:cs="Times New Roman"/>
          <w:sz w:val="24"/>
          <w:szCs w:val="24"/>
        </w:rPr>
        <w:t xml:space="preserve">    Education - About 4 times as many applicants were graduates</w:t>
      </w:r>
    </w:p>
    <w:p w14:paraId="5EBC8EAA" w14:textId="77777777" w:rsidR="00165469" w:rsidRPr="00165469" w:rsidRDefault="00165469" w:rsidP="00165469">
      <w:pPr>
        <w:pStyle w:val="ListParagraph"/>
        <w:numPr>
          <w:ilvl w:val="1"/>
          <w:numId w:val="28"/>
        </w:numPr>
        <w:rPr>
          <w:rFonts w:ascii="Times New Roman" w:hAnsi="Times New Roman" w:cs="Times New Roman"/>
          <w:sz w:val="24"/>
          <w:szCs w:val="24"/>
        </w:rPr>
      </w:pPr>
      <w:r w:rsidRPr="00165469">
        <w:rPr>
          <w:rFonts w:ascii="Times New Roman" w:hAnsi="Times New Roman" w:cs="Times New Roman"/>
          <w:sz w:val="24"/>
          <w:szCs w:val="24"/>
        </w:rPr>
        <w:t xml:space="preserve">    Self-Employed - </w:t>
      </w:r>
      <w:proofErr w:type="spellStart"/>
      <w:r w:rsidRPr="00165469">
        <w:rPr>
          <w:rFonts w:ascii="Times New Roman" w:hAnsi="Times New Roman" w:cs="Times New Roman"/>
          <w:sz w:val="24"/>
          <w:szCs w:val="24"/>
        </w:rPr>
        <w:t>MOre</w:t>
      </w:r>
      <w:proofErr w:type="spellEnd"/>
      <w:r w:rsidRPr="00165469">
        <w:rPr>
          <w:rFonts w:ascii="Times New Roman" w:hAnsi="Times New Roman" w:cs="Times New Roman"/>
          <w:sz w:val="24"/>
          <w:szCs w:val="24"/>
        </w:rPr>
        <w:t xml:space="preserve"> than 5 times as many applicants were not self-employed</w:t>
      </w:r>
    </w:p>
    <w:p w14:paraId="02BA06AC" w14:textId="77777777" w:rsidR="00165469" w:rsidRPr="00165469" w:rsidRDefault="00165469" w:rsidP="00165469">
      <w:pPr>
        <w:pStyle w:val="ListParagraph"/>
        <w:numPr>
          <w:ilvl w:val="1"/>
          <w:numId w:val="28"/>
        </w:numPr>
        <w:rPr>
          <w:rFonts w:ascii="Times New Roman" w:hAnsi="Times New Roman" w:cs="Times New Roman"/>
          <w:sz w:val="24"/>
          <w:szCs w:val="24"/>
        </w:rPr>
      </w:pPr>
      <w:r w:rsidRPr="00165469">
        <w:rPr>
          <w:rFonts w:ascii="Times New Roman" w:hAnsi="Times New Roman" w:cs="Times New Roman"/>
          <w:sz w:val="24"/>
          <w:szCs w:val="24"/>
        </w:rPr>
        <w:t xml:space="preserve">    Credit History - About 5 times as many applicants had a credit history report</w:t>
      </w:r>
    </w:p>
    <w:p w14:paraId="4A7930EF" w14:textId="120C67A1" w:rsidR="00165469" w:rsidRDefault="00165469" w:rsidP="00165469">
      <w:pPr>
        <w:pStyle w:val="ListParagraph"/>
        <w:numPr>
          <w:ilvl w:val="1"/>
          <w:numId w:val="28"/>
        </w:numPr>
        <w:rPr>
          <w:rFonts w:ascii="Times New Roman" w:hAnsi="Times New Roman" w:cs="Times New Roman"/>
          <w:sz w:val="24"/>
          <w:szCs w:val="24"/>
        </w:rPr>
      </w:pPr>
      <w:r w:rsidRPr="00165469">
        <w:rPr>
          <w:rFonts w:ascii="Times New Roman" w:hAnsi="Times New Roman" w:cs="Times New Roman"/>
          <w:sz w:val="24"/>
          <w:szCs w:val="24"/>
        </w:rPr>
        <w:t xml:space="preserve">    Property Area - roughly evenly distributed with slightly more for </w:t>
      </w:r>
      <w:proofErr w:type="spellStart"/>
      <w:r w:rsidRPr="00165469">
        <w:rPr>
          <w:rFonts w:ascii="Times New Roman" w:hAnsi="Times New Roman" w:cs="Times New Roman"/>
          <w:sz w:val="24"/>
          <w:szCs w:val="24"/>
        </w:rPr>
        <w:t>semiurban</w:t>
      </w:r>
      <w:proofErr w:type="spellEnd"/>
    </w:p>
    <w:p w14:paraId="00F047A9" w14:textId="5D158D31" w:rsidR="00165469" w:rsidRDefault="00165469" w:rsidP="00165469">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Added Seaborn Heatmap for revised correlations.</w:t>
      </w:r>
    </w:p>
    <w:p w14:paraId="1ED66BEA" w14:textId="67BC597A" w:rsidR="00165469" w:rsidRPr="00165469" w:rsidRDefault="00165469" w:rsidP="00165469">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Calculated AUC score of 0.73, so model appears to have improved.</w:t>
      </w:r>
    </w:p>
    <w:p w14:paraId="5E6ED6EE" w14:textId="77777777" w:rsidR="00ED546A" w:rsidRPr="00566E06" w:rsidRDefault="00ED546A" w:rsidP="00086B23">
      <w:pPr>
        <w:rPr>
          <w:rFonts w:ascii="Times New Roman" w:hAnsi="Times New Roman" w:cs="Times New Roman"/>
          <w:sz w:val="24"/>
          <w:szCs w:val="24"/>
        </w:rPr>
      </w:pPr>
    </w:p>
    <w:sectPr w:rsidR="00ED546A" w:rsidRPr="00566E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33E6C54"/>
    <w:multiLevelType w:val="hybridMultilevel"/>
    <w:tmpl w:val="50401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4814B09"/>
    <w:multiLevelType w:val="hybridMultilevel"/>
    <w:tmpl w:val="1B0ABA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3BEC0529"/>
    <w:multiLevelType w:val="hybridMultilevel"/>
    <w:tmpl w:val="63FADE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48A51A73"/>
    <w:multiLevelType w:val="hybridMultilevel"/>
    <w:tmpl w:val="D796399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77B09A7"/>
    <w:multiLevelType w:val="hybridMultilevel"/>
    <w:tmpl w:val="EAC659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3"/>
  </w:num>
  <w:num w:numId="2">
    <w:abstractNumId w:val="12"/>
  </w:num>
  <w:num w:numId="3">
    <w:abstractNumId w:val="10"/>
  </w:num>
  <w:num w:numId="4">
    <w:abstractNumId w:val="25"/>
  </w:num>
  <w:num w:numId="5">
    <w:abstractNumId w:val="15"/>
  </w:num>
  <w:num w:numId="6">
    <w:abstractNumId w:val="18"/>
  </w:num>
  <w:num w:numId="7">
    <w:abstractNumId w:val="21"/>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6"/>
  </w:num>
  <w:num w:numId="19">
    <w:abstractNumId w:val="17"/>
  </w:num>
  <w:num w:numId="20">
    <w:abstractNumId w:val="24"/>
  </w:num>
  <w:num w:numId="21">
    <w:abstractNumId w:val="20"/>
  </w:num>
  <w:num w:numId="22">
    <w:abstractNumId w:val="11"/>
  </w:num>
  <w:num w:numId="23">
    <w:abstractNumId w:val="27"/>
  </w:num>
  <w:num w:numId="24">
    <w:abstractNumId w:val="26"/>
  </w:num>
  <w:num w:numId="25">
    <w:abstractNumId w:val="22"/>
  </w:num>
  <w:num w:numId="26">
    <w:abstractNumId w:val="19"/>
  </w:num>
  <w:num w:numId="27">
    <w:abstractNumId w:val="14"/>
  </w:num>
  <w:num w:numId="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AEE"/>
    <w:rsid w:val="00086B23"/>
    <w:rsid w:val="00106C46"/>
    <w:rsid w:val="00165469"/>
    <w:rsid w:val="00566E06"/>
    <w:rsid w:val="005D5855"/>
    <w:rsid w:val="00611C2E"/>
    <w:rsid w:val="00645252"/>
    <w:rsid w:val="00653011"/>
    <w:rsid w:val="006D3D74"/>
    <w:rsid w:val="00720213"/>
    <w:rsid w:val="00772203"/>
    <w:rsid w:val="0083569A"/>
    <w:rsid w:val="00986AEE"/>
    <w:rsid w:val="009A5A54"/>
    <w:rsid w:val="00A9204E"/>
    <w:rsid w:val="00C236E0"/>
    <w:rsid w:val="00D0672E"/>
    <w:rsid w:val="00ED54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B7500"/>
  <w15:chartTrackingRefBased/>
  <w15:docId w15:val="{AB6238D4-1AAA-4E9F-BFE6-F71AB256F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ED54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2</TotalTime>
  <Pages>3</Pages>
  <Words>913</Words>
  <Characters>5208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Robbins</dc:creator>
  <cp:keywords/>
  <dc:description/>
  <cp:lastModifiedBy>Timothy Robbins</cp:lastModifiedBy>
  <cp:revision>3</cp:revision>
  <dcterms:created xsi:type="dcterms:W3CDTF">2020-03-01T03:12:00Z</dcterms:created>
  <dcterms:modified xsi:type="dcterms:W3CDTF">2020-03-01T03:13:00Z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