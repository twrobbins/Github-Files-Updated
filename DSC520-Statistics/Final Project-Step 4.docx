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8E9C8" w14:textId="2915BDB4" w:rsidR="00AB4EF9" w:rsidRPr="00AB4EF9" w:rsidRDefault="00AB4EF9" w:rsidP="00AB4EF9">
      <w:pPr>
        <w:jc w:val="center"/>
        <w:rPr>
          <w:rFonts w:ascii="Times New Roman" w:hAnsi="Times New Roman" w:cs="Times New Roman"/>
          <w:b/>
          <w:bCs/>
          <w:sz w:val="24"/>
          <w:szCs w:val="24"/>
        </w:rPr>
      </w:pPr>
      <w:r w:rsidRPr="00AB4EF9">
        <w:rPr>
          <w:rFonts w:ascii="Times New Roman" w:hAnsi="Times New Roman" w:cs="Times New Roman"/>
          <w:b/>
          <w:bCs/>
          <w:sz w:val="24"/>
          <w:szCs w:val="24"/>
        </w:rPr>
        <w:t>The Pursuit of Happiness</w:t>
      </w:r>
    </w:p>
    <w:p w14:paraId="5440A2C5" w14:textId="421B5FFB" w:rsidR="00AB4EF9" w:rsidRPr="00AB4EF9" w:rsidRDefault="00AB4EF9" w:rsidP="00AB4EF9">
      <w:pPr>
        <w:jc w:val="center"/>
        <w:rPr>
          <w:rFonts w:ascii="Times New Roman" w:hAnsi="Times New Roman" w:cs="Times New Roman"/>
          <w:b/>
          <w:bCs/>
          <w:sz w:val="24"/>
          <w:szCs w:val="24"/>
        </w:rPr>
      </w:pPr>
      <w:r w:rsidRPr="00AB4EF9">
        <w:rPr>
          <w:rFonts w:ascii="Times New Roman" w:hAnsi="Times New Roman" w:cs="Times New Roman"/>
          <w:b/>
          <w:bCs/>
          <w:sz w:val="24"/>
          <w:szCs w:val="24"/>
        </w:rPr>
        <w:t>DSC520-Final Project</w:t>
      </w:r>
    </w:p>
    <w:p w14:paraId="2F3E05DD" w14:textId="58914885" w:rsidR="00AB4EF9" w:rsidRPr="00AB4EF9" w:rsidRDefault="00AB4EF9" w:rsidP="00AB4EF9">
      <w:pPr>
        <w:jc w:val="center"/>
        <w:rPr>
          <w:rFonts w:ascii="Times New Roman" w:hAnsi="Times New Roman" w:cs="Times New Roman"/>
          <w:b/>
          <w:bCs/>
          <w:sz w:val="24"/>
          <w:szCs w:val="24"/>
        </w:rPr>
      </w:pPr>
      <w:r w:rsidRPr="00AB4EF9">
        <w:rPr>
          <w:rFonts w:ascii="Times New Roman" w:hAnsi="Times New Roman" w:cs="Times New Roman"/>
          <w:b/>
          <w:bCs/>
          <w:sz w:val="24"/>
          <w:szCs w:val="24"/>
        </w:rPr>
        <w:t>Timothy Robbins</w:t>
      </w:r>
    </w:p>
    <w:p w14:paraId="589800F0" w14:textId="30FEE787" w:rsidR="00AB4EF9" w:rsidRDefault="00AB4EF9" w:rsidP="00AB4EF9">
      <w:pPr>
        <w:jc w:val="center"/>
        <w:rPr>
          <w:rFonts w:ascii="Times New Roman" w:hAnsi="Times New Roman" w:cs="Times New Roman"/>
          <w:sz w:val="24"/>
          <w:szCs w:val="24"/>
        </w:rPr>
      </w:pPr>
      <w:r w:rsidRPr="00AB4EF9">
        <w:rPr>
          <w:rFonts w:ascii="Times New Roman" w:hAnsi="Times New Roman" w:cs="Times New Roman"/>
          <w:b/>
          <w:bCs/>
          <w:sz w:val="24"/>
          <w:szCs w:val="24"/>
        </w:rPr>
        <w:t>11/11/2019</w:t>
      </w:r>
    </w:p>
    <w:p w14:paraId="5C5E9998" w14:textId="77777777" w:rsidR="00AB4EF9" w:rsidRDefault="00AB4EF9" w:rsidP="00AB4EF9">
      <w:pPr>
        <w:spacing w:before="100" w:beforeAutospacing="1" w:after="100" w:afterAutospacing="1"/>
        <w:rPr>
          <w:rFonts w:ascii="Times New Roman" w:hAnsi="Times New Roman" w:cs="Times New Roman"/>
          <w:sz w:val="24"/>
          <w:szCs w:val="24"/>
        </w:rPr>
      </w:pPr>
      <w:bookmarkStart w:id="0" w:name="_GoBack"/>
      <w:bookmarkEnd w:id="0"/>
    </w:p>
    <w:p w14:paraId="75CC0236" w14:textId="20E4F112" w:rsidR="00AB4EF9" w:rsidRPr="00AB4EF9" w:rsidRDefault="00AB4EF9" w:rsidP="00AB4EF9">
      <w:pPr>
        <w:spacing w:before="100" w:beforeAutospacing="1" w:after="100" w:afterAutospacing="1"/>
        <w:rPr>
          <w:rFonts w:ascii="Times New Roman" w:eastAsia="Times New Roman" w:hAnsi="Times New Roman" w:cs="Times New Roman"/>
          <w:b/>
          <w:bCs/>
          <w:sz w:val="24"/>
          <w:szCs w:val="24"/>
        </w:rPr>
      </w:pPr>
      <w:r w:rsidRPr="00AB4EF9">
        <w:rPr>
          <w:rFonts w:ascii="Times New Roman" w:eastAsia="Times New Roman" w:hAnsi="Times New Roman" w:cs="Times New Roman"/>
          <w:b/>
          <w:bCs/>
          <w:sz w:val="24"/>
          <w:szCs w:val="24"/>
        </w:rPr>
        <w:t>Summarize the problem statement you addressed.</w:t>
      </w:r>
    </w:p>
    <w:p w14:paraId="023A831E" w14:textId="4F92BEEC" w:rsidR="00A9204E" w:rsidRDefault="00611160">
      <w:pPr>
        <w:rPr>
          <w:rFonts w:ascii="Times New Roman" w:hAnsi="Times New Roman" w:cs="Times New Roman"/>
          <w:sz w:val="24"/>
          <w:szCs w:val="24"/>
        </w:rPr>
      </w:pPr>
      <w:r>
        <w:rPr>
          <w:rFonts w:ascii="Times New Roman" w:hAnsi="Times New Roman" w:cs="Times New Roman"/>
          <w:sz w:val="24"/>
          <w:szCs w:val="24"/>
        </w:rPr>
        <w:t xml:space="preserve">The problem statement was to determine which factors contribute the most to happiness around the world and then use those variables to create a model for predicting happiness. </w:t>
      </w:r>
    </w:p>
    <w:p w14:paraId="28295DA0" w14:textId="62B6C3C5" w:rsidR="00AB4EF9" w:rsidRDefault="00AB4EF9">
      <w:pPr>
        <w:rPr>
          <w:rFonts w:ascii="Times New Roman" w:hAnsi="Times New Roman" w:cs="Times New Roman"/>
          <w:sz w:val="24"/>
          <w:szCs w:val="24"/>
        </w:rPr>
      </w:pPr>
    </w:p>
    <w:p w14:paraId="2DB3BE92" w14:textId="7594CBFE" w:rsidR="00AB4EF9" w:rsidRPr="00AB4EF9" w:rsidRDefault="00AB4EF9" w:rsidP="00AB4EF9">
      <w:pPr>
        <w:spacing w:before="100" w:beforeAutospacing="1" w:after="100" w:afterAutospacing="1"/>
        <w:rPr>
          <w:rFonts w:ascii="Times New Roman" w:eastAsia="Times New Roman" w:hAnsi="Times New Roman" w:cs="Times New Roman"/>
          <w:b/>
          <w:bCs/>
          <w:sz w:val="24"/>
          <w:szCs w:val="24"/>
        </w:rPr>
      </w:pPr>
      <w:r w:rsidRPr="00AB4EF9">
        <w:rPr>
          <w:rFonts w:ascii="Times New Roman" w:eastAsia="Times New Roman" w:hAnsi="Times New Roman" w:cs="Times New Roman"/>
          <w:b/>
          <w:bCs/>
          <w:sz w:val="24"/>
          <w:szCs w:val="24"/>
        </w:rPr>
        <w:t xml:space="preserve">Summarize how you addressed this problem statement (the data </w:t>
      </w:r>
      <w:proofErr w:type="gramStart"/>
      <w:r w:rsidRPr="00AB4EF9">
        <w:rPr>
          <w:rFonts w:ascii="Times New Roman" w:eastAsia="Times New Roman" w:hAnsi="Times New Roman" w:cs="Times New Roman"/>
          <w:b/>
          <w:bCs/>
          <w:sz w:val="24"/>
          <w:szCs w:val="24"/>
        </w:rPr>
        <w:t>used</w:t>
      </w:r>
      <w:proofErr w:type="gramEnd"/>
      <w:r w:rsidRPr="00AB4EF9">
        <w:rPr>
          <w:rFonts w:ascii="Times New Roman" w:eastAsia="Times New Roman" w:hAnsi="Times New Roman" w:cs="Times New Roman"/>
          <w:b/>
          <w:bCs/>
          <w:sz w:val="24"/>
          <w:szCs w:val="24"/>
        </w:rPr>
        <w:t xml:space="preserve"> and the</w:t>
      </w:r>
      <w:r w:rsidRPr="00AB4EF9">
        <w:rPr>
          <w:rFonts w:ascii="Times New Roman" w:eastAsia="Times New Roman" w:hAnsi="Times New Roman" w:cs="Times New Roman"/>
          <w:b/>
          <w:bCs/>
          <w:sz w:val="24"/>
          <w:szCs w:val="24"/>
        </w:rPr>
        <w:t xml:space="preserve"> </w:t>
      </w:r>
      <w:r w:rsidRPr="00AB4EF9">
        <w:rPr>
          <w:rFonts w:ascii="Times New Roman" w:eastAsia="Times New Roman" w:hAnsi="Times New Roman" w:cs="Times New Roman"/>
          <w:b/>
          <w:bCs/>
          <w:sz w:val="24"/>
          <w:szCs w:val="24"/>
        </w:rPr>
        <w:t>methodology employed).</w:t>
      </w:r>
    </w:p>
    <w:p w14:paraId="110FAF44" w14:textId="51F73403" w:rsidR="00AB4EF9" w:rsidRDefault="000243E8">
      <w:pPr>
        <w:rPr>
          <w:rFonts w:ascii="Times New Roman" w:hAnsi="Times New Roman" w:cs="Times New Roman"/>
          <w:sz w:val="24"/>
          <w:szCs w:val="24"/>
        </w:rPr>
      </w:pPr>
      <w:r>
        <w:rPr>
          <w:rFonts w:ascii="Times New Roman" w:hAnsi="Times New Roman" w:cs="Times New Roman"/>
          <w:sz w:val="24"/>
          <w:szCs w:val="24"/>
        </w:rPr>
        <w:t>I used the 2018 World Happiness Report which I found at Kaggle.com  (</w:t>
      </w:r>
      <w:hyperlink r:id="rId8" w:history="1">
        <w:r w:rsidRPr="00595E18">
          <w:rPr>
            <w:rStyle w:val="Hyperlink"/>
            <w:rFonts w:ascii="Times New Roman" w:hAnsi="Times New Roman" w:cs="Times New Roman"/>
            <w:sz w:val="24"/>
            <w:szCs w:val="24"/>
          </w:rPr>
          <w:t>https://www.kaggle.com/njlow1202/world-happiness-report-data-2018</w:t>
        </w:r>
      </w:hyperlink>
      <w:r>
        <w:rPr>
          <w:rFonts w:ascii="Times New Roman" w:hAnsi="Times New Roman" w:cs="Times New Roman"/>
          <w:sz w:val="24"/>
          <w:szCs w:val="24"/>
        </w:rPr>
        <w:t>).  The report is a landmark survey of the state of global happiness.</w:t>
      </w:r>
    </w:p>
    <w:p w14:paraId="13934311" w14:textId="77777777" w:rsidR="000243E8" w:rsidRDefault="000243E8">
      <w:pPr>
        <w:rPr>
          <w:rFonts w:ascii="Times New Roman" w:hAnsi="Times New Roman" w:cs="Times New Roman"/>
          <w:sz w:val="24"/>
          <w:szCs w:val="24"/>
        </w:rPr>
      </w:pPr>
    </w:p>
    <w:p w14:paraId="6FF6346A" w14:textId="7A377991" w:rsidR="00C9104A" w:rsidRDefault="000243E8">
      <w:pPr>
        <w:rPr>
          <w:rFonts w:ascii="Times New Roman" w:hAnsi="Times New Roman" w:cs="Times New Roman"/>
          <w:sz w:val="24"/>
          <w:szCs w:val="24"/>
        </w:rPr>
      </w:pPr>
      <w:r>
        <w:rPr>
          <w:rFonts w:ascii="Times New Roman" w:hAnsi="Times New Roman" w:cs="Times New Roman"/>
          <w:sz w:val="24"/>
          <w:szCs w:val="24"/>
        </w:rPr>
        <w:t>I started out by printing histograms</w:t>
      </w:r>
      <w:r w:rsidR="00C9104A">
        <w:rPr>
          <w:rFonts w:ascii="Times New Roman" w:hAnsi="Times New Roman" w:cs="Times New Roman"/>
          <w:sz w:val="24"/>
          <w:szCs w:val="24"/>
        </w:rPr>
        <w:t xml:space="preserve">, the structure, and summary statistics </w:t>
      </w:r>
      <w:r>
        <w:rPr>
          <w:rFonts w:ascii="Times New Roman" w:hAnsi="Times New Roman" w:cs="Times New Roman"/>
          <w:sz w:val="24"/>
          <w:szCs w:val="24"/>
        </w:rPr>
        <w:t xml:space="preserve">of the </w:t>
      </w:r>
      <w:r w:rsidR="00C9104A">
        <w:rPr>
          <w:rFonts w:ascii="Times New Roman" w:hAnsi="Times New Roman" w:cs="Times New Roman"/>
          <w:sz w:val="24"/>
          <w:szCs w:val="24"/>
        </w:rPr>
        <w:t xml:space="preserve">main </w:t>
      </w:r>
      <w:r>
        <w:rPr>
          <w:rFonts w:ascii="Times New Roman" w:hAnsi="Times New Roman" w:cs="Times New Roman"/>
          <w:sz w:val="24"/>
          <w:szCs w:val="24"/>
        </w:rPr>
        <w:t xml:space="preserve">variables </w:t>
      </w:r>
      <w:r w:rsidR="00C9104A">
        <w:rPr>
          <w:rFonts w:ascii="Times New Roman" w:hAnsi="Times New Roman" w:cs="Times New Roman"/>
          <w:sz w:val="24"/>
          <w:szCs w:val="24"/>
        </w:rPr>
        <w:t xml:space="preserve">(Happiness, Economy, Family, Freedom, Generosity, and Trust) </w:t>
      </w:r>
      <w:r>
        <w:rPr>
          <w:rFonts w:ascii="Times New Roman" w:hAnsi="Times New Roman" w:cs="Times New Roman"/>
          <w:sz w:val="24"/>
          <w:szCs w:val="24"/>
        </w:rPr>
        <w:t xml:space="preserve">related to happiness </w:t>
      </w:r>
      <w:r w:rsidR="00C9104A">
        <w:rPr>
          <w:rFonts w:ascii="Times New Roman" w:hAnsi="Times New Roman" w:cs="Times New Roman"/>
          <w:sz w:val="24"/>
          <w:szCs w:val="24"/>
        </w:rPr>
        <w:t xml:space="preserve">to gain a better understanding of the data and to help identify any potential outliers.  I also used the </w:t>
      </w:r>
      <w:proofErr w:type="spellStart"/>
      <w:r w:rsidR="00C9104A">
        <w:rPr>
          <w:rFonts w:ascii="Times New Roman" w:hAnsi="Times New Roman" w:cs="Times New Roman"/>
          <w:sz w:val="24"/>
          <w:szCs w:val="24"/>
        </w:rPr>
        <w:t>boxplot$out</w:t>
      </w:r>
      <w:proofErr w:type="spellEnd"/>
      <w:r w:rsidR="00C9104A">
        <w:rPr>
          <w:rFonts w:ascii="Times New Roman" w:hAnsi="Times New Roman" w:cs="Times New Roman"/>
          <w:sz w:val="24"/>
          <w:szCs w:val="24"/>
        </w:rPr>
        <w:t xml:space="preserve"> function to identify outliers within plus/minus 1.5 times IQ.  I reviewed the outliers for errors and reasonableness and marked the erroneous one’s as NA.  I then created a clean dataset with more useful column headings that excluded the erroneous data.  I also created a variable for the continent of each country in the dataset, so I could break down and summarize the data by continent.    </w:t>
      </w:r>
    </w:p>
    <w:p w14:paraId="3D3FAA8F" w14:textId="4E7F0597" w:rsidR="00C9104A" w:rsidRDefault="00C9104A">
      <w:pPr>
        <w:rPr>
          <w:rFonts w:ascii="Times New Roman" w:hAnsi="Times New Roman" w:cs="Times New Roman"/>
          <w:sz w:val="24"/>
          <w:szCs w:val="24"/>
        </w:rPr>
      </w:pPr>
    </w:p>
    <w:p w14:paraId="6F68C8C9" w14:textId="71E79476" w:rsidR="00C9104A" w:rsidRDefault="00C9104A">
      <w:pPr>
        <w:rPr>
          <w:rFonts w:ascii="Times New Roman" w:hAnsi="Times New Roman" w:cs="Times New Roman"/>
          <w:sz w:val="24"/>
          <w:szCs w:val="24"/>
        </w:rPr>
      </w:pPr>
      <w:r>
        <w:rPr>
          <w:rFonts w:ascii="Times New Roman" w:hAnsi="Times New Roman" w:cs="Times New Roman"/>
          <w:sz w:val="24"/>
          <w:szCs w:val="24"/>
        </w:rPr>
        <w:t xml:space="preserve">With a clean dataset, I ran a correlation matrix to identify the </w:t>
      </w:r>
      <w:r w:rsidR="004C2A9A">
        <w:rPr>
          <w:rFonts w:ascii="Times New Roman" w:hAnsi="Times New Roman" w:cs="Times New Roman"/>
          <w:sz w:val="24"/>
          <w:szCs w:val="24"/>
        </w:rPr>
        <w:t xml:space="preserve">relationships between variables.  Economy (GDP) had the highest correlation (.81) with Happiness, followed by Family (.78), Health (.77), Freedom (.57), Generosity (.23), and Trust (.41).  I then created multiple linear regression models to find the combination of variables that would contribute most to the model.  I found that the strongest model consisted of Happiness as the outcome variable, with Economy, Family, and Health, as </w:t>
      </w:r>
      <w:r w:rsidR="004C2A9A">
        <w:rPr>
          <w:rFonts w:ascii="Times New Roman" w:hAnsi="Times New Roman" w:cs="Times New Roman"/>
          <w:sz w:val="24"/>
          <w:szCs w:val="24"/>
        </w:rPr>
        <w:t>predictor variables</w:t>
      </w:r>
      <w:r w:rsidR="004C2A9A">
        <w:rPr>
          <w:rFonts w:ascii="Times New Roman" w:hAnsi="Times New Roman" w:cs="Times New Roman"/>
          <w:sz w:val="24"/>
          <w:szCs w:val="24"/>
        </w:rPr>
        <w:t>.</w:t>
      </w:r>
    </w:p>
    <w:p w14:paraId="5C376FC5" w14:textId="55C7D0FA" w:rsidR="004C2A9A" w:rsidRDefault="004C2A9A">
      <w:pPr>
        <w:rPr>
          <w:rFonts w:ascii="Times New Roman" w:hAnsi="Times New Roman" w:cs="Times New Roman"/>
          <w:sz w:val="24"/>
          <w:szCs w:val="24"/>
        </w:rPr>
      </w:pPr>
    </w:p>
    <w:p w14:paraId="6DF8DF6F" w14:textId="102FB248" w:rsidR="00C9104A" w:rsidRDefault="004C2A9A">
      <w:pPr>
        <w:rPr>
          <w:rFonts w:ascii="Times New Roman" w:hAnsi="Times New Roman" w:cs="Times New Roman"/>
          <w:sz w:val="24"/>
          <w:szCs w:val="24"/>
        </w:rPr>
      </w:pPr>
      <w:r>
        <w:rPr>
          <w:rFonts w:ascii="Times New Roman" w:hAnsi="Times New Roman" w:cs="Times New Roman"/>
          <w:sz w:val="24"/>
          <w:szCs w:val="24"/>
        </w:rPr>
        <w:t xml:space="preserve">I then created scatter plots, with linear regression lines fitted, comparing the Happiness scores based on Economy, Family, and Health </w:t>
      </w:r>
      <w:r>
        <w:rPr>
          <w:rFonts w:ascii="Times New Roman" w:hAnsi="Times New Roman" w:cs="Times New Roman"/>
          <w:sz w:val="24"/>
          <w:szCs w:val="24"/>
        </w:rPr>
        <w:t>across continents</w:t>
      </w:r>
      <w:r>
        <w:rPr>
          <w:rFonts w:ascii="Times New Roman" w:hAnsi="Times New Roman" w:cs="Times New Roman"/>
          <w:sz w:val="24"/>
          <w:szCs w:val="24"/>
        </w:rPr>
        <w:t>.</w:t>
      </w:r>
    </w:p>
    <w:p w14:paraId="2B5D26C2" w14:textId="77777777" w:rsidR="00AB4EF9" w:rsidRDefault="00AB4EF9">
      <w:pPr>
        <w:rPr>
          <w:rFonts w:ascii="Times New Roman" w:hAnsi="Times New Roman" w:cs="Times New Roman"/>
          <w:sz w:val="24"/>
          <w:szCs w:val="24"/>
        </w:rPr>
      </w:pPr>
    </w:p>
    <w:p w14:paraId="3A7154C8" w14:textId="1E4F43D6" w:rsidR="00AB4EF9" w:rsidRPr="00AB4EF9" w:rsidRDefault="00AB4EF9" w:rsidP="00AB4EF9">
      <w:pPr>
        <w:spacing w:before="100" w:beforeAutospacing="1" w:after="100" w:afterAutospacing="1"/>
        <w:rPr>
          <w:rFonts w:ascii="Times New Roman" w:eastAsia="Times New Roman" w:hAnsi="Times New Roman" w:cs="Times New Roman"/>
          <w:b/>
          <w:bCs/>
          <w:sz w:val="24"/>
          <w:szCs w:val="24"/>
        </w:rPr>
      </w:pPr>
      <w:r w:rsidRPr="00AB4EF9">
        <w:rPr>
          <w:rFonts w:ascii="Times New Roman" w:eastAsia="Times New Roman" w:hAnsi="Times New Roman" w:cs="Times New Roman"/>
          <w:b/>
          <w:bCs/>
          <w:sz w:val="24"/>
          <w:szCs w:val="24"/>
        </w:rPr>
        <w:t>Summarize the interesting insights that your analysis provided.</w:t>
      </w:r>
    </w:p>
    <w:p w14:paraId="710D3CB9" w14:textId="35C2CC5C" w:rsidR="00F91C2E" w:rsidRDefault="004C2A9A">
      <w:pPr>
        <w:rPr>
          <w:rFonts w:ascii="Times New Roman" w:hAnsi="Times New Roman" w:cs="Times New Roman"/>
          <w:sz w:val="24"/>
          <w:szCs w:val="24"/>
        </w:rPr>
      </w:pPr>
      <w:r>
        <w:rPr>
          <w:rFonts w:ascii="Times New Roman" w:hAnsi="Times New Roman" w:cs="Times New Roman"/>
          <w:sz w:val="24"/>
          <w:szCs w:val="24"/>
        </w:rPr>
        <w:t xml:space="preserve">The </w:t>
      </w:r>
      <w:r w:rsidR="00F91C2E">
        <w:rPr>
          <w:rFonts w:ascii="Times New Roman" w:hAnsi="Times New Roman" w:cs="Times New Roman"/>
          <w:sz w:val="24"/>
          <w:szCs w:val="24"/>
        </w:rPr>
        <w:t xml:space="preserve">scatter plots showed that there was a positive linear relationship between Happiness and Economy, Happiness and Family, and Happiness and Health, for all continents (except maybe for the continent of Australia which only included data for two countries: Australia and New Zealand). </w:t>
      </w:r>
    </w:p>
    <w:p w14:paraId="503EE834" w14:textId="77777777" w:rsidR="00F91C2E" w:rsidRDefault="00F91C2E">
      <w:pPr>
        <w:rPr>
          <w:rFonts w:ascii="Times New Roman" w:hAnsi="Times New Roman" w:cs="Times New Roman"/>
          <w:sz w:val="24"/>
          <w:szCs w:val="24"/>
        </w:rPr>
      </w:pPr>
    </w:p>
    <w:p w14:paraId="53A292F7" w14:textId="1E420C4F" w:rsidR="00AB4EF9" w:rsidRDefault="00F91C2E">
      <w:pPr>
        <w:rPr>
          <w:rFonts w:ascii="Times New Roman" w:hAnsi="Times New Roman" w:cs="Times New Roman"/>
          <w:sz w:val="24"/>
          <w:szCs w:val="24"/>
        </w:rPr>
      </w:pPr>
      <w:r>
        <w:rPr>
          <w:rFonts w:ascii="Times New Roman" w:hAnsi="Times New Roman" w:cs="Times New Roman"/>
          <w:sz w:val="24"/>
          <w:szCs w:val="24"/>
        </w:rPr>
        <w:t xml:space="preserve">Based on Economy, the highest happiness scores were in Europe, followed </w:t>
      </w:r>
      <w:r w:rsidR="004F4FD7">
        <w:rPr>
          <w:rFonts w:ascii="Times New Roman" w:hAnsi="Times New Roman" w:cs="Times New Roman"/>
          <w:sz w:val="24"/>
          <w:szCs w:val="24"/>
        </w:rPr>
        <w:t xml:space="preserve">closely </w:t>
      </w:r>
      <w:r>
        <w:rPr>
          <w:rFonts w:ascii="Times New Roman" w:hAnsi="Times New Roman" w:cs="Times New Roman"/>
          <w:sz w:val="24"/>
          <w:szCs w:val="24"/>
        </w:rPr>
        <w:t>by North America</w:t>
      </w:r>
      <w:r w:rsidR="004F4FD7">
        <w:rPr>
          <w:rFonts w:ascii="Times New Roman" w:hAnsi="Times New Roman" w:cs="Times New Roman"/>
          <w:sz w:val="24"/>
          <w:szCs w:val="24"/>
        </w:rPr>
        <w:t xml:space="preserve"> and </w:t>
      </w:r>
      <w:r>
        <w:rPr>
          <w:rFonts w:ascii="Times New Roman" w:hAnsi="Times New Roman" w:cs="Times New Roman"/>
          <w:sz w:val="24"/>
          <w:szCs w:val="24"/>
        </w:rPr>
        <w:t xml:space="preserve">Australia, </w:t>
      </w:r>
      <w:r w:rsidR="004F4FD7">
        <w:rPr>
          <w:rFonts w:ascii="Times New Roman" w:hAnsi="Times New Roman" w:cs="Times New Roman"/>
          <w:sz w:val="24"/>
          <w:szCs w:val="24"/>
        </w:rPr>
        <w:t xml:space="preserve">with </w:t>
      </w:r>
      <w:r>
        <w:rPr>
          <w:rFonts w:ascii="Times New Roman" w:hAnsi="Times New Roman" w:cs="Times New Roman"/>
          <w:sz w:val="24"/>
          <w:szCs w:val="24"/>
        </w:rPr>
        <w:t>Asia, South America, and Africa</w:t>
      </w:r>
      <w:r w:rsidR="004F4FD7">
        <w:rPr>
          <w:rFonts w:ascii="Times New Roman" w:hAnsi="Times New Roman" w:cs="Times New Roman"/>
          <w:sz w:val="24"/>
          <w:szCs w:val="24"/>
        </w:rPr>
        <w:t xml:space="preserve"> finishing on the low end.</w:t>
      </w:r>
      <w:r>
        <w:rPr>
          <w:rFonts w:ascii="Times New Roman" w:hAnsi="Times New Roman" w:cs="Times New Roman"/>
          <w:sz w:val="24"/>
          <w:szCs w:val="24"/>
        </w:rPr>
        <w:t xml:space="preserve">  The same trend continued with Family</w:t>
      </w:r>
      <w:r w:rsidR="004F4FD7">
        <w:rPr>
          <w:rFonts w:ascii="Times New Roman" w:hAnsi="Times New Roman" w:cs="Times New Roman"/>
          <w:sz w:val="24"/>
          <w:szCs w:val="24"/>
        </w:rPr>
        <w:t xml:space="preserve">, with the continents being ranked in the same order as with Economy.  However, the slope of the line for South America was nearly flat, indicating that Family on that continent didn’t really affect the happiness score.  Finally, based on Health, the results were about the same, which also included a nearly flat line for South America indicating that Health had little effect on the happiness score.  </w:t>
      </w:r>
    </w:p>
    <w:p w14:paraId="0074299D" w14:textId="036D1A92" w:rsidR="00AB4EF9" w:rsidRDefault="00AB4EF9">
      <w:pPr>
        <w:rPr>
          <w:rFonts w:ascii="Times New Roman" w:hAnsi="Times New Roman" w:cs="Times New Roman"/>
          <w:sz w:val="24"/>
          <w:szCs w:val="24"/>
        </w:rPr>
      </w:pPr>
    </w:p>
    <w:p w14:paraId="43A5CCB2" w14:textId="77777777" w:rsidR="00AB4EF9" w:rsidRPr="00AB4EF9" w:rsidRDefault="00AB4EF9" w:rsidP="00AB4EF9">
      <w:pPr>
        <w:spacing w:before="100" w:beforeAutospacing="1" w:after="100" w:afterAutospacing="1"/>
        <w:rPr>
          <w:rFonts w:ascii="Times New Roman" w:eastAsia="Times New Roman" w:hAnsi="Times New Roman" w:cs="Times New Roman"/>
          <w:b/>
          <w:bCs/>
          <w:sz w:val="24"/>
          <w:szCs w:val="24"/>
        </w:rPr>
      </w:pPr>
      <w:r w:rsidRPr="00AB4EF9">
        <w:rPr>
          <w:rFonts w:ascii="Times New Roman" w:eastAsia="Times New Roman" w:hAnsi="Times New Roman" w:cs="Times New Roman"/>
          <w:b/>
          <w:bCs/>
          <w:sz w:val="24"/>
          <w:szCs w:val="24"/>
        </w:rPr>
        <w:t>Summarize the implications to the consumer (target audience) of your analysis.</w:t>
      </w:r>
    </w:p>
    <w:p w14:paraId="49510125" w14:textId="59BFD48D" w:rsidR="00AB4EF9" w:rsidRDefault="009776CD">
      <w:pPr>
        <w:rPr>
          <w:rFonts w:ascii="Times New Roman" w:hAnsi="Times New Roman" w:cs="Times New Roman"/>
          <w:sz w:val="24"/>
          <w:szCs w:val="24"/>
        </w:rPr>
      </w:pPr>
      <w:r>
        <w:rPr>
          <w:rFonts w:ascii="Times New Roman" w:hAnsi="Times New Roman" w:cs="Times New Roman"/>
          <w:sz w:val="24"/>
          <w:szCs w:val="24"/>
        </w:rPr>
        <w:t xml:space="preserve">The results found that the happiest people were in </w:t>
      </w:r>
      <w:r w:rsidR="00B52A3C">
        <w:rPr>
          <w:rFonts w:ascii="Times New Roman" w:hAnsi="Times New Roman" w:cs="Times New Roman"/>
          <w:sz w:val="24"/>
          <w:szCs w:val="24"/>
        </w:rPr>
        <w:t xml:space="preserve">Europe, especially in Scandinavia.  Since happiness is such an important aspect of our lives, I believe it would be worthwhile to conduct additional research on the countries in Scandinavia to get a better understanding of why the people there are happier than in other places.  Then we might consider applying some of those same practices here in the United States, or in other countries.  </w:t>
      </w:r>
    </w:p>
    <w:p w14:paraId="6CF291EF" w14:textId="30D57CE7" w:rsidR="00AB4EF9" w:rsidRDefault="00AB4EF9">
      <w:pPr>
        <w:rPr>
          <w:rFonts w:ascii="Times New Roman" w:hAnsi="Times New Roman" w:cs="Times New Roman"/>
          <w:sz w:val="24"/>
          <w:szCs w:val="24"/>
        </w:rPr>
      </w:pPr>
    </w:p>
    <w:p w14:paraId="07DEDB84" w14:textId="12ACD1A8" w:rsidR="00AB4EF9" w:rsidRDefault="00AB4EF9" w:rsidP="00AB4EF9">
      <w:pPr>
        <w:spacing w:before="100" w:beforeAutospacing="1" w:after="100" w:afterAutospacing="1"/>
        <w:rPr>
          <w:rFonts w:ascii="Times New Roman" w:eastAsia="Times New Roman" w:hAnsi="Times New Roman" w:cs="Times New Roman"/>
          <w:b/>
          <w:bCs/>
          <w:sz w:val="24"/>
          <w:szCs w:val="24"/>
        </w:rPr>
      </w:pPr>
      <w:r w:rsidRPr="00AB4EF9">
        <w:rPr>
          <w:rFonts w:ascii="Times New Roman" w:eastAsia="Times New Roman" w:hAnsi="Times New Roman" w:cs="Times New Roman"/>
          <w:b/>
          <w:bCs/>
          <w:sz w:val="24"/>
          <w:szCs w:val="24"/>
        </w:rPr>
        <w:t>Discuss the limitations of your analysis and how you, or someone else, could improve or build on it.</w:t>
      </w:r>
    </w:p>
    <w:p w14:paraId="1B2ADE9E" w14:textId="128E140B" w:rsidR="00AB4EF9" w:rsidRPr="00AB4EF9" w:rsidRDefault="00AC4E09" w:rsidP="00AB4EF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is limited, in that the categories used in this analysis are </w:t>
      </w:r>
      <w:proofErr w:type="gramStart"/>
      <w:r>
        <w:rPr>
          <w:rFonts w:ascii="Times New Roman" w:eastAsia="Times New Roman" w:hAnsi="Times New Roman" w:cs="Times New Roman"/>
          <w:sz w:val="24"/>
          <w:szCs w:val="24"/>
        </w:rPr>
        <w:t>fairly broad</w:t>
      </w:r>
      <w:proofErr w:type="gramEnd"/>
      <w:r>
        <w:rPr>
          <w:rFonts w:ascii="Times New Roman" w:eastAsia="Times New Roman" w:hAnsi="Times New Roman" w:cs="Times New Roman"/>
          <w:sz w:val="24"/>
          <w:szCs w:val="24"/>
        </w:rPr>
        <w:t xml:space="preserve">, so it is more difficult to understand the specific reasons people may be happier.  I believe someone else or me could improve the analysis by looking at the other end of the spectrum, as well.  For example, what are the least happy countries and what are the factors contributing to their unhappiness.  Then, if possible, changes could be made in those countries to reduce unhappiness and thus improve happiness.  Also, we could use the regression model to try to predict how certain changes in those countries might improve their happiness score.  </w:t>
      </w:r>
    </w:p>
    <w:sectPr w:rsidR="00AB4EF9" w:rsidRPr="00AB4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229253C"/>
    <w:multiLevelType w:val="multilevel"/>
    <w:tmpl w:val="74F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83"/>
    <w:rsid w:val="000243E8"/>
    <w:rsid w:val="00423683"/>
    <w:rsid w:val="004C2A9A"/>
    <w:rsid w:val="004F4FD7"/>
    <w:rsid w:val="00611160"/>
    <w:rsid w:val="00645252"/>
    <w:rsid w:val="006D3D74"/>
    <w:rsid w:val="0083569A"/>
    <w:rsid w:val="009776CD"/>
    <w:rsid w:val="00A9204E"/>
    <w:rsid w:val="00AB4EF9"/>
    <w:rsid w:val="00AC4E09"/>
    <w:rsid w:val="00B52A3C"/>
    <w:rsid w:val="00C9104A"/>
    <w:rsid w:val="00F9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AF00"/>
  <w15:chartTrackingRefBased/>
  <w15:docId w15:val="{42498981-48B1-4BF9-875F-0DA2F390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AB4EF9"/>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4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253012">
      <w:bodyDiv w:val="1"/>
      <w:marLeft w:val="0"/>
      <w:marRight w:val="0"/>
      <w:marTop w:val="0"/>
      <w:marBottom w:val="0"/>
      <w:divBdr>
        <w:top w:val="none" w:sz="0" w:space="0" w:color="auto"/>
        <w:left w:val="none" w:sz="0" w:space="0" w:color="auto"/>
        <w:bottom w:val="none" w:sz="0" w:space="0" w:color="auto"/>
        <w:right w:val="none" w:sz="0" w:space="0" w:color="auto"/>
      </w:divBdr>
      <w:divsChild>
        <w:div w:id="1791322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jlow1202/world-happiness-report-data-201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122</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Robbins</dc:creator>
  <cp:keywords/>
  <dc:description/>
  <cp:lastModifiedBy>Timothy Robbins</cp:lastModifiedBy>
  <cp:revision>3</cp:revision>
  <dcterms:created xsi:type="dcterms:W3CDTF">2019-11-11T16:38:00Z</dcterms:created>
  <dcterms:modified xsi:type="dcterms:W3CDTF">2019-11-11T18:40:00Z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